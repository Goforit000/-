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187CC1" w14:textId="77777777" w:rsidR="00910801" w:rsidRDefault="00910801">
      <w:r>
        <w:rPr>
          <w:b/>
          <w:bCs/>
          <w:sz w:val="48"/>
          <w:szCs w:val="48"/>
        </w:rPr>
        <w:t>Project Requirement</w:t>
      </w:r>
    </w:p>
    <w:p w14:paraId="4B76CE81" w14:textId="77777777" w:rsidR="00910801" w:rsidRDefault="00910801"/>
    <w:p w14:paraId="27DD1543" w14:textId="77777777" w:rsidR="00910801" w:rsidRDefault="00910801">
      <w:r>
        <w:t xml:space="preserve">This project is aimed at practicing the big data </w:t>
      </w:r>
      <w:r w:rsidR="00F23D7A">
        <w:t xml:space="preserve">applications and </w:t>
      </w:r>
      <w:r>
        <w:t xml:space="preserve">analytics.  A </w:t>
      </w:r>
      <w:r w:rsidR="00585F62">
        <w:t xml:space="preserve">recommendation </w:t>
      </w:r>
      <w:r w:rsidR="00E70B87">
        <w:t xml:space="preserve">service </w:t>
      </w:r>
      <w:r>
        <w:t>system</w:t>
      </w:r>
      <w:r w:rsidR="004B4515">
        <w:t xml:space="preserve"> </w:t>
      </w:r>
      <w:r w:rsidR="005F651E">
        <w:t xml:space="preserve">should be </w:t>
      </w:r>
      <w:r w:rsidR="004B4515">
        <w:t xml:space="preserve">established </w:t>
      </w:r>
      <w:r w:rsidR="005F651E">
        <w:t xml:space="preserve">to allow users </w:t>
      </w:r>
      <w:r>
        <w:t>navigat</w:t>
      </w:r>
      <w:r w:rsidR="005F651E">
        <w:t>ing</w:t>
      </w:r>
      <w:r w:rsidR="00F23D7A">
        <w:t xml:space="preserve"> </w:t>
      </w:r>
      <w:r>
        <w:t xml:space="preserve">the large amount of data, and </w:t>
      </w:r>
      <w:r w:rsidR="00F23D7A">
        <w:t xml:space="preserve">to </w:t>
      </w:r>
      <w:r>
        <w:t xml:space="preserve">make decisions based on </w:t>
      </w:r>
      <w:r w:rsidR="00E70B87">
        <w:t xml:space="preserve">the </w:t>
      </w:r>
      <w:r>
        <w:t xml:space="preserve">recommendations. This system manages all of its data at the back-end and supports browsing and searching interfaces over the Internet. These functionalities could be provided by integrating tools. </w:t>
      </w:r>
    </w:p>
    <w:p w14:paraId="6785827B" w14:textId="77777777" w:rsidR="00910801" w:rsidRDefault="00910801"/>
    <w:p w14:paraId="07EB8C0B" w14:textId="77777777" w:rsidR="003D5186" w:rsidRDefault="003D5186" w:rsidP="003D5186">
      <w:r>
        <w:t xml:space="preserve">Each team will select the topic and distribute the workload based on the team decision.  </w:t>
      </w:r>
    </w:p>
    <w:p w14:paraId="72682FED" w14:textId="77777777" w:rsidR="003D5186" w:rsidRDefault="003D5186" w:rsidP="003D5186"/>
    <w:p w14:paraId="22037E33" w14:textId="77777777" w:rsidR="003D5186" w:rsidRDefault="00910801">
      <w:r>
        <w:t xml:space="preserve">All parts of the project should be done either individually or by a team of students. Teams will be established prior to the beginning of team assignments.  Each team may have </w:t>
      </w:r>
      <w:r w:rsidR="005E7953">
        <w:t>4</w:t>
      </w:r>
      <w:r>
        <w:t>-</w:t>
      </w:r>
      <w:r w:rsidR="005E7953">
        <w:t>8</w:t>
      </w:r>
      <w:r>
        <w:t xml:space="preserve"> people.  Since the teamwork is the cornerstone of practical IT service world, it is important that you experience being a member of a virtual team in this collaborative learning environment.  </w:t>
      </w:r>
    </w:p>
    <w:p w14:paraId="7B0D41F7" w14:textId="77777777" w:rsidR="00910801" w:rsidRDefault="00910801"/>
    <w:p w14:paraId="46A89FF5" w14:textId="77777777" w:rsidR="00910801" w:rsidRDefault="00910801">
      <w:r>
        <w:t>Programming is NOT the focus of this project which should be linked directly to the user perspective/experience, or serv</w:t>
      </w:r>
      <w:r w:rsidR="008935CC">
        <w:t>ice-oriented tasks.</w:t>
      </w:r>
      <w:r w:rsidR="008935CC">
        <w:rPr>
          <w:rFonts w:hint="eastAsia"/>
          <w:lang w:eastAsia="zh-CN"/>
        </w:rPr>
        <w:t xml:space="preserve">  </w:t>
      </w:r>
      <w:r>
        <w:t xml:space="preserve">In other words, as long as the system is available, useful, and effective, it does not matter on using whatever programming skills or languages. </w:t>
      </w:r>
    </w:p>
    <w:p w14:paraId="4E0D6454" w14:textId="77777777" w:rsidR="008935CC" w:rsidRDefault="008935CC">
      <w:pPr>
        <w:rPr>
          <w:rFonts w:hint="eastAsia"/>
          <w:lang w:eastAsia="zh-CN"/>
        </w:rPr>
      </w:pPr>
    </w:p>
    <w:p w14:paraId="72CEBAB0" w14:textId="77777777" w:rsidR="008935CC" w:rsidRPr="008935CC" w:rsidRDefault="008935CC">
      <w:pPr>
        <w:rPr>
          <w:rFonts w:hint="eastAsia"/>
          <w:lang w:eastAsia="zh-CN"/>
        </w:rPr>
      </w:pPr>
    </w:p>
    <w:p w14:paraId="7FDCD969" w14:textId="77777777" w:rsidR="00910801" w:rsidRDefault="00910801">
      <w:r>
        <w:rPr>
          <w:b/>
          <w:color w:val="FF0000"/>
        </w:rPr>
        <w:t>Due time:</w:t>
      </w:r>
      <w:r>
        <w:t xml:space="preserve">  Target to the mid-night of </w:t>
      </w:r>
      <w:r w:rsidR="00F23D7A">
        <w:t>last class</w:t>
      </w:r>
      <w:r w:rsidR="003D5186">
        <w:t xml:space="preserve"> day.</w:t>
      </w:r>
    </w:p>
    <w:p w14:paraId="568D8B80" w14:textId="77777777" w:rsidR="0039052B" w:rsidRDefault="0039052B">
      <w:pPr>
        <w:rPr>
          <w:cs/>
        </w:rPr>
      </w:pPr>
    </w:p>
    <w:p w14:paraId="0F2D9F2B" w14:textId="77777777" w:rsidR="0039052B" w:rsidRDefault="0039052B" w:rsidP="0039052B">
      <w:pPr>
        <w:rPr>
          <w:rFonts w:hint="eastAsia"/>
        </w:rPr>
      </w:pPr>
      <w:r>
        <w:rPr>
          <w:rFonts w:hint="eastAsia"/>
        </w:rPr>
        <w:t>该项目旨在实践大数据应用和分析。</w:t>
      </w:r>
      <w:r>
        <w:rPr>
          <w:rFonts w:hint="eastAsia"/>
        </w:rPr>
        <w:t xml:space="preserve"> </w:t>
      </w:r>
      <w:r>
        <w:rPr>
          <w:rFonts w:hint="eastAsia"/>
        </w:rPr>
        <w:t>应建立推荐服务体系，允许用户浏览大量数据，并根据推荐做出决策。该系统在后端管理其所有数据，并</w:t>
      </w:r>
      <w:r w:rsidRPr="0039052B">
        <w:rPr>
          <w:rFonts w:hint="eastAsia"/>
          <w:highlight w:val="yellow"/>
        </w:rPr>
        <w:t>支持通过互联网浏览和搜索界面</w:t>
      </w:r>
      <w:r>
        <w:rPr>
          <w:rFonts w:hint="eastAsia"/>
        </w:rPr>
        <w:t>。这些功能可以通过集成工具提供。</w:t>
      </w:r>
    </w:p>
    <w:p w14:paraId="643FFD26" w14:textId="77777777" w:rsidR="0039052B" w:rsidRDefault="0039052B" w:rsidP="0039052B"/>
    <w:p w14:paraId="05DF946B" w14:textId="77777777" w:rsidR="0039052B" w:rsidRDefault="0039052B" w:rsidP="0039052B">
      <w:pPr>
        <w:rPr>
          <w:rFonts w:hint="eastAsia"/>
        </w:rPr>
      </w:pPr>
      <w:r>
        <w:rPr>
          <w:rFonts w:hint="eastAsia"/>
        </w:rPr>
        <w:t>每个团队将根据团队决策选择主题并分配工作负载。</w:t>
      </w:r>
      <w:r>
        <w:rPr>
          <w:rFonts w:hint="eastAsia"/>
        </w:rPr>
        <w:t xml:space="preserve"> </w:t>
      </w:r>
    </w:p>
    <w:p w14:paraId="6D4D78C7" w14:textId="77777777" w:rsidR="0039052B" w:rsidRDefault="0039052B" w:rsidP="0039052B"/>
    <w:p w14:paraId="501F5511" w14:textId="77777777" w:rsidR="0039052B" w:rsidRDefault="0039052B" w:rsidP="0039052B">
      <w:pPr>
        <w:rPr>
          <w:rFonts w:hint="eastAsia"/>
        </w:rPr>
      </w:pPr>
      <w:r>
        <w:rPr>
          <w:rFonts w:hint="eastAsia"/>
        </w:rPr>
        <w:t>项目的所有部分都应单独或由学生团队完成。团队将在团队分配开始之前建立。</w:t>
      </w:r>
      <w:r>
        <w:rPr>
          <w:rFonts w:hint="eastAsia"/>
        </w:rPr>
        <w:t xml:space="preserve"> </w:t>
      </w:r>
      <w:r>
        <w:rPr>
          <w:rFonts w:hint="eastAsia"/>
        </w:rPr>
        <w:t>每个团队可能有</w:t>
      </w:r>
      <w:r>
        <w:rPr>
          <w:rFonts w:hint="eastAsia"/>
        </w:rPr>
        <w:t>4-8</w:t>
      </w:r>
      <w:r>
        <w:rPr>
          <w:rFonts w:hint="eastAsia"/>
        </w:rPr>
        <w:t>人。</w:t>
      </w:r>
      <w:r>
        <w:rPr>
          <w:rFonts w:hint="eastAsia"/>
        </w:rPr>
        <w:t xml:space="preserve"> </w:t>
      </w:r>
      <w:r>
        <w:rPr>
          <w:rFonts w:hint="eastAsia"/>
        </w:rPr>
        <w:t>由于团队合作是实际</w:t>
      </w:r>
      <w:r>
        <w:rPr>
          <w:rFonts w:hint="eastAsia"/>
        </w:rPr>
        <w:t xml:space="preserve"> IT </w:t>
      </w:r>
      <w:r>
        <w:rPr>
          <w:rFonts w:hint="eastAsia"/>
        </w:rPr>
        <w:t>服务世界的基石，因此在这个协作学习环境中体验成为虚拟团队的一员非常重要。</w:t>
      </w:r>
      <w:r>
        <w:rPr>
          <w:rFonts w:hint="eastAsia"/>
        </w:rPr>
        <w:t xml:space="preserve"> </w:t>
      </w:r>
    </w:p>
    <w:p w14:paraId="5D0F40DF" w14:textId="77777777" w:rsidR="0039052B" w:rsidRDefault="0039052B" w:rsidP="0039052B"/>
    <w:p w14:paraId="2D3880BB" w14:textId="77777777" w:rsidR="0039052B" w:rsidRDefault="0039052B" w:rsidP="0039052B">
      <w:pPr>
        <w:rPr>
          <w:rFonts w:hint="eastAsia"/>
        </w:rPr>
      </w:pPr>
      <w:r>
        <w:rPr>
          <w:rFonts w:hint="eastAsia"/>
        </w:rPr>
        <w:t>编程不是这个项目的重点，它应该直接链接到用户视角</w:t>
      </w:r>
      <w:r>
        <w:rPr>
          <w:rFonts w:hint="eastAsia"/>
        </w:rPr>
        <w:t>/</w:t>
      </w:r>
      <w:r>
        <w:rPr>
          <w:rFonts w:hint="eastAsia"/>
        </w:rPr>
        <w:t>体验，或面向服务的任务。</w:t>
      </w:r>
      <w:r>
        <w:rPr>
          <w:rFonts w:hint="eastAsia"/>
        </w:rPr>
        <w:t xml:space="preserve"> </w:t>
      </w:r>
      <w:r>
        <w:rPr>
          <w:rFonts w:hint="eastAsia"/>
        </w:rPr>
        <w:t>换句话说，只要系统可用、有用且有效，使用任何编程技能或语言都无关紧要。</w:t>
      </w:r>
    </w:p>
    <w:p w14:paraId="6BAF57FA" w14:textId="77777777" w:rsidR="0039052B" w:rsidRDefault="0039052B" w:rsidP="0039052B"/>
    <w:p w14:paraId="40CF0E0D" w14:textId="77777777" w:rsidR="0039052B" w:rsidRDefault="0039052B" w:rsidP="0039052B">
      <w:pPr>
        <w:rPr>
          <w:rFonts w:hint="eastAsia"/>
        </w:rPr>
      </w:pPr>
      <w:r>
        <w:rPr>
          <w:rFonts w:hint="eastAsia"/>
        </w:rPr>
        <w:t>到期时间：目标到上课日的午夜。</w:t>
      </w:r>
    </w:p>
    <w:p w14:paraId="625AE8DB" w14:textId="77777777" w:rsidR="0039052B" w:rsidRDefault="0039052B" w:rsidP="0039052B"/>
    <w:p w14:paraId="54A3F51F" w14:textId="77777777" w:rsidR="0039052B" w:rsidRPr="0039052B" w:rsidRDefault="0039052B">
      <w:pPr>
        <w:rPr>
          <w:rFonts w:hint="eastAsia"/>
          <w:cs/>
        </w:rPr>
      </w:pPr>
    </w:p>
    <w:p w14:paraId="30FF7EC1" w14:textId="77777777" w:rsidR="002A0ACC" w:rsidRDefault="002A0ACC"/>
    <w:p w14:paraId="54AE7972" w14:textId="77777777" w:rsidR="00910801" w:rsidRDefault="00910801"/>
    <w:p w14:paraId="4475E142" w14:textId="77777777" w:rsidR="00910801" w:rsidRDefault="00910801">
      <w:r>
        <w:rPr>
          <w:b/>
          <w:bCs/>
          <w:sz w:val="48"/>
          <w:szCs w:val="48"/>
        </w:rPr>
        <w:t>Project Parts</w:t>
      </w:r>
    </w:p>
    <w:p w14:paraId="794F6874" w14:textId="77777777" w:rsidR="00910801" w:rsidRDefault="00910801">
      <w:r>
        <w:t>Tentatively, this project could be broken down into five parts:</w:t>
      </w:r>
    </w:p>
    <w:p w14:paraId="76673548" w14:textId="77777777" w:rsidR="00910801" w:rsidRDefault="00910801"/>
    <w:p w14:paraId="7073F0D5" w14:textId="77777777" w:rsidR="00910801" w:rsidRDefault="00910801">
      <w:bookmarkStart w:id="0" w:name="OLE_LINK1"/>
      <w:r>
        <w:rPr>
          <w:b/>
        </w:rPr>
        <w:t>Part 1</w:t>
      </w:r>
      <w:r>
        <w:t>: Project Plan (15%)</w:t>
      </w:r>
    </w:p>
    <w:p w14:paraId="2AEB07F4" w14:textId="77777777" w:rsidR="00910801" w:rsidRDefault="00E70B87">
      <w:r>
        <w:lastRenderedPageBreak/>
        <w:t>A</w:t>
      </w:r>
      <w:r w:rsidR="00910801">
        <w:t xml:space="preserve"> project plan should be generated to contain the necessary information as an IT project, such as project target, motivations, resource estimation, schedule arrangement, and etc.</w:t>
      </w:r>
      <w:bookmarkEnd w:id="0"/>
    </w:p>
    <w:p w14:paraId="159CD6C3" w14:textId="77777777" w:rsidR="00910801" w:rsidRDefault="00910801"/>
    <w:p w14:paraId="3CE7B661" w14:textId="77777777" w:rsidR="00910801" w:rsidRDefault="00910801">
      <w:r>
        <w:rPr>
          <w:b/>
        </w:rPr>
        <w:t>Part 2</w:t>
      </w:r>
      <w:r>
        <w:t>: Data transformation (15%)</w:t>
      </w:r>
    </w:p>
    <w:p w14:paraId="204C8247" w14:textId="77777777" w:rsidR="00910801" w:rsidRDefault="00910801">
      <w:r>
        <w:t xml:space="preserve">A volume of data should be collected and formatted.  The data should be examined and designed as a </w:t>
      </w:r>
      <w:r w:rsidR="00E70B87">
        <w:t xml:space="preserve">data set </w:t>
      </w:r>
      <w:r>
        <w:t>for further utilization of big data analytics</w:t>
      </w:r>
      <w:r w:rsidR="00E70B87">
        <w:t>.</w:t>
      </w:r>
    </w:p>
    <w:p w14:paraId="322EABDF" w14:textId="77777777" w:rsidR="00910801" w:rsidRDefault="00910801"/>
    <w:p w14:paraId="438447D4" w14:textId="77777777" w:rsidR="00910801" w:rsidRDefault="00910801">
      <w:r>
        <w:rPr>
          <w:b/>
        </w:rPr>
        <w:t>Part 3</w:t>
      </w:r>
      <w:r w:rsidR="00E70B87">
        <w:t>: R</w:t>
      </w:r>
      <w:r w:rsidR="00F23D7A">
        <w:t>ecommendation</w:t>
      </w:r>
      <w:r>
        <w:t xml:space="preserve"> system (30%)</w:t>
      </w:r>
    </w:p>
    <w:p w14:paraId="44C4643C" w14:textId="77777777" w:rsidR="00910801" w:rsidRDefault="00E70B87">
      <w:r>
        <w:t>A recommendation</w:t>
      </w:r>
      <w:r w:rsidR="00910801">
        <w:t xml:space="preserve"> service system should be designed and set up.  The service system is the main development and testing platform. Once the service system is setup and running, users will be able to interact with back-end to </w:t>
      </w:r>
      <w:r>
        <w:t>obtain recommendations based on big data analytics</w:t>
      </w:r>
      <w:r w:rsidR="00910801">
        <w:t xml:space="preserve">. </w:t>
      </w:r>
    </w:p>
    <w:p w14:paraId="3D4631EE" w14:textId="77777777" w:rsidR="00910801" w:rsidRDefault="00910801"/>
    <w:p w14:paraId="48F65306" w14:textId="77777777" w:rsidR="00910801" w:rsidRDefault="00910801">
      <w:r>
        <w:rPr>
          <w:b/>
        </w:rPr>
        <w:t>Part 4</w:t>
      </w:r>
      <w:r>
        <w:t>: Implementing service interface (15%)</w:t>
      </w:r>
    </w:p>
    <w:p w14:paraId="2CDBE5AC" w14:textId="77777777" w:rsidR="00910801" w:rsidRDefault="00910801">
      <w:r>
        <w:t xml:space="preserve">A service interface should be available to allow users </w:t>
      </w:r>
      <w:r w:rsidR="00E70B87">
        <w:t>interact with the recommendation system</w:t>
      </w:r>
      <w:r>
        <w:t xml:space="preserve">. The service should support queries both on numeric attributes (like birth day) and textual attributes (like skill/personality description) and allow simple keyword-based searches on textual attributes. </w:t>
      </w:r>
    </w:p>
    <w:p w14:paraId="0B06BED2" w14:textId="77777777" w:rsidR="00910801" w:rsidRDefault="00910801"/>
    <w:p w14:paraId="1CD32EC5" w14:textId="77777777" w:rsidR="00910801" w:rsidRDefault="00910801">
      <w:r>
        <w:rPr>
          <w:b/>
        </w:rPr>
        <w:t>Part 5</w:t>
      </w:r>
      <w:r>
        <w:t>: Documents (25%)</w:t>
      </w:r>
    </w:p>
    <w:p w14:paraId="6CB6030C" w14:textId="77777777" w:rsidR="00910801" w:rsidRDefault="00910801">
      <w:r>
        <w:t>Finally, the documents should be generated to wrap up the project and to guide users through a training procedure.  The following items may be helpful:</w:t>
      </w:r>
    </w:p>
    <w:p w14:paraId="1D9FC824" w14:textId="77777777" w:rsidR="00910801" w:rsidRDefault="00910801"/>
    <w:p w14:paraId="15CDCC65" w14:textId="77777777" w:rsidR="00910801" w:rsidRDefault="00910801">
      <w:pPr>
        <w:numPr>
          <w:ilvl w:val="0"/>
          <w:numId w:val="3"/>
        </w:numPr>
      </w:pPr>
      <w:r>
        <w:t>The system architecture diagrams and configurations.</w:t>
      </w:r>
    </w:p>
    <w:p w14:paraId="132704D4" w14:textId="77777777" w:rsidR="00910801" w:rsidRDefault="00910801">
      <w:pPr>
        <w:numPr>
          <w:ilvl w:val="0"/>
          <w:numId w:val="3"/>
        </w:numPr>
      </w:pPr>
      <w:r>
        <w:t xml:space="preserve">The user guides or operational menus for the service system. </w:t>
      </w:r>
    </w:p>
    <w:p w14:paraId="5AF0ED17" w14:textId="77777777" w:rsidR="00910801" w:rsidRDefault="00910801">
      <w:pPr>
        <w:numPr>
          <w:ilvl w:val="0"/>
          <w:numId w:val="3"/>
        </w:numPr>
      </w:pPr>
      <w:r>
        <w:t>T</w:t>
      </w:r>
      <w:r w:rsidR="00E70B87">
        <w:t>he potential training process/</w:t>
      </w:r>
      <w:r>
        <w:t>materials, such as demo, screenshots, or PowerPoint presentation.</w:t>
      </w:r>
    </w:p>
    <w:p w14:paraId="67C46E69" w14:textId="77777777" w:rsidR="003C137D" w:rsidRDefault="003C137D">
      <w:pPr>
        <w:numPr>
          <w:ilvl w:val="0"/>
          <w:numId w:val="3"/>
        </w:numPr>
      </w:pPr>
      <w:r>
        <w:t>The source code and/or executable package.</w:t>
      </w:r>
    </w:p>
    <w:p w14:paraId="75CC90ED" w14:textId="77777777" w:rsidR="00910801" w:rsidRDefault="00E70B87">
      <w:pPr>
        <w:numPr>
          <w:ilvl w:val="0"/>
          <w:numId w:val="3"/>
        </w:numPr>
      </w:pPr>
      <w:r>
        <w:t>The r</w:t>
      </w:r>
      <w:r w:rsidR="003C137D">
        <w:t xml:space="preserve">eport of </w:t>
      </w:r>
      <w:r w:rsidR="00910801">
        <w:t>project</w:t>
      </w:r>
      <w:r w:rsidR="003C137D">
        <w:t xml:space="preserve"> team work</w:t>
      </w:r>
      <w:r w:rsidR="00910801">
        <w:t xml:space="preserve">, including 1) name list team member; 2) task distribution for each individual, 3) </w:t>
      </w:r>
      <w:r w:rsidR="00910801">
        <w:rPr>
          <w:b/>
          <w:bCs/>
          <w:i/>
          <w:iCs/>
        </w:rPr>
        <w:t>amount of work for each role contribution</w:t>
      </w:r>
      <w:r w:rsidR="00910801">
        <w:t>.</w:t>
      </w:r>
    </w:p>
    <w:p w14:paraId="43E0CBAF" w14:textId="77777777" w:rsidR="0039052B" w:rsidRDefault="0039052B" w:rsidP="0039052B">
      <w:pPr>
        <w:rPr>
          <w:cs/>
        </w:rPr>
      </w:pPr>
    </w:p>
    <w:p w14:paraId="21F2CE85" w14:textId="77777777" w:rsidR="0039052B" w:rsidRDefault="0039052B" w:rsidP="0039052B">
      <w:pPr>
        <w:rPr>
          <w:rFonts w:hint="eastAsia"/>
        </w:rPr>
      </w:pPr>
      <w:r>
        <w:rPr>
          <w:rFonts w:hint="eastAsia"/>
        </w:rPr>
        <w:t>暂定，该项目可分为五个部分：</w:t>
      </w:r>
    </w:p>
    <w:p w14:paraId="7AE984E7" w14:textId="77777777" w:rsidR="0039052B" w:rsidRDefault="0039052B" w:rsidP="0039052B"/>
    <w:p w14:paraId="6B9C81C9" w14:textId="77777777" w:rsidR="0039052B" w:rsidRDefault="0039052B" w:rsidP="0039052B">
      <w:pPr>
        <w:rPr>
          <w:rFonts w:hint="eastAsia"/>
        </w:rPr>
      </w:pPr>
      <w:r>
        <w:rPr>
          <w:rFonts w:hint="eastAsia"/>
        </w:rPr>
        <w:t>第</w:t>
      </w:r>
      <w:r>
        <w:rPr>
          <w:rFonts w:hint="eastAsia"/>
        </w:rPr>
        <w:t xml:space="preserve"> 1 </w:t>
      </w:r>
      <w:r>
        <w:rPr>
          <w:rFonts w:hint="eastAsia"/>
        </w:rPr>
        <w:t>部分：项目计划</w:t>
      </w:r>
      <w:r>
        <w:rPr>
          <w:rFonts w:hint="eastAsia"/>
        </w:rPr>
        <w:t xml:space="preserve"> </w:t>
      </w:r>
      <w:r>
        <w:rPr>
          <w:rFonts w:hint="eastAsia"/>
        </w:rPr>
        <w:t>（</w:t>
      </w:r>
      <w:r>
        <w:rPr>
          <w:rFonts w:hint="eastAsia"/>
        </w:rPr>
        <w:t>15%</w:t>
      </w:r>
      <w:r>
        <w:rPr>
          <w:rFonts w:hint="eastAsia"/>
        </w:rPr>
        <w:t>）</w:t>
      </w:r>
    </w:p>
    <w:p w14:paraId="6E2BDD33" w14:textId="77777777" w:rsidR="0039052B" w:rsidRDefault="0039052B" w:rsidP="0039052B">
      <w:pPr>
        <w:rPr>
          <w:rFonts w:hint="eastAsia"/>
        </w:rPr>
      </w:pPr>
      <w:r>
        <w:rPr>
          <w:rFonts w:hint="eastAsia"/>
        </w:rPr>
        <w:t>应生成项目计划以包含作为</w:t>
      </w:r>
      <w:r>
        <w:rPr>
          <w:rFonts w:hint="eastAsia"/>
        </w:rPr>
        <w:t>IT</w:t>
      </w:r>
      <w:r>
        <w:rPr>
          <w:rFonts w:hint="eastAsia"/>
        </w:rPr>
        <w:t>项目的必要信息，例如项目目标，动机，资源估算，进度安排等。</w:t>
      </w:r>
    </w:p>
    <w:p w14:paraId="23D1DDFF" w14:textId="77777777" w:rsidR="0039052B" w:rsidRDefault="0039052B" w:rsidP="0039052B"/>
    <w:p w14:paraId="453E4BD7" w14:textId="77777777" w:rsidR="0039052B" w:rsidRDefault="0039052B" w:rsidP="0039052B">
      <w:pPr>
        <w:rPr>
          <w:rFonts w:hint="eastAsia"/>
        </w:rPr>
      </w:pPr>
      <w:r>
        <w:rPr>
          <w:rFonts w:hint="eastAsia"/>
        </w:rPr>
        <w:t>第</w:t>
      </w:r>
      <w:r>
        <w:rPr>
          <w:rFonts w:hint="eastAsia"/>
        </w:rPr>
        <w:t xml:space="preserve"> 2 </w:t>
      </w:r>
      <w:r>
        <w:rPr>
          <w:rFonts w:hint="eastAsia"/>
        </w:rPr>
        <w:t>部分：数据转换</w:t>
      </w:r>
      <w:r>
        <w:rPr>
          <w:rFonts w:hint="eastAsia"/>
        </w:rPr>
        <w:t xml:space="preserve"> </w:t>
      </w:r>
      <w:r>
        <w:rPr>
          <w:rFonts w:hint="eastAsia"/>
        </w:rPr>
        <w:t>（</w:t>
      </w:r>
      <w:r>
        <w:rPr>
          <w:rFonts w:hint="eastAsia"/>
        </w:rPr>
        <w:t>15%</w:t>
      </w:r>
      <w:r>
        <w:rPr>
          <w:rFonts w:hint="eastAsia"/>
        </w:rPr>
        <w:t>）</w:t>
      </w:r>
    </w:p>
    <w:p w14:paraId="01F04689" w14:textId="77777777" w:rsidR="0039052B" w:rsidRDefault="0039052B" w:rsidP="0039052B">
      <w:pPr>
        <w:rPr>
          <w:rFonts w:hint="eastAsia"/>
        </w:rPr>
      </w:pPr>
      <w:r>
        <w:rPr>
          <w:rFonts w:hint="eastAsia"/>
        </w:rPr>
        <w:t>应收集大量数据并格式化。</w:t>
      </w:r>
      <w:r>
        <w:rPr>
          <w:rFonts w:hint="eastAsia"/>
        </w:rPr>
        <w:t xml:space="preserve"> </w:t>
      </w:r>
      <w:r>
        <w:rPr>
          <w:rFonts w:hint="eastAsia"/>
        </w:rPr>
        <w:t>应将数据检查并设计为数据集，以便进一步利用大数据分析。</w:t>
      </w:r>
    </w:p>
    <w:p w14:paraId="79CE978F" w14:textId="77777777" w:rsidR="0039052B" w:rsidRDefault="0039052B" w:rsidP="0039052B"/>
    <w:p w14:paraId="05994616" w14:textId="77777777" w:rsidR="0039052B" w:rsidRDefault="0039052B" w:rsidP="0039052B">
      <w:pPr>
        <w:rPr>
          <w:rFonts w:hint="eastAsia"/>
        </w:rPr>
      </w:pPr>
      <w:r>
        <w:rPr>
          <w:rFonts w:hint="eastAsia"/>
        </w:rPr>
        <w:t>第</w:t>
      </w:r>
      <w:r>
        <w:rPr>
          <w:rFonts w:hint="eastAsia"/>
        </w:rPr>
        <w:t>3</w:t>
      </w:r>
      <w:r>
        <w:rPr>
          <w:rFonts w:hint="eastAsia"/>
        </w:rPr>
        <w:t>部分：推荐系统（</w:t>
      </w:r>
      <w:r>
        <w:rPr>
          <w:rFonts w:hint="eastAsia"/>
        </w:rPr>
        <w:t>30%</w:t>
      </w:r>
      <w:r>
        <w:rPr>
          <w:rFonts w:hint="eastAsia"/>
        </w:rPr>
        <w:t>）</w:t>
      </w:r>
    </w:p>
    <w:p w14:paraId="64226B38" w14:textId="77777777" w:rsidR="0039052B" w:rsidRDefault="0039052B" w:rsidP="0039052B">
      <w:pPr>
        <w:rPr>
          <w:rFonts w:hint="eastAsia"/>
        </w:rPr>
      </w:pPr>
      <w:r>
        <w:rPr>
          <w:rFonts w:hint="eastAsia"/>
        </w:rPr>
        <w:t>设计建立推荐服务体系。</w:t>
      </w:r>
      <w:r>
        <w:rPr>
          <w:rFonts w:hint="eastAsia"/>
        </w:rPr>
        <w:t xml:space="preserve"> </w:t>
      </w:r>
      <w:r>
        <w:rPr>
          <w:rFonts w:hint="eastAsia"/>
        </w:rPr>
        <w:t>服务体系是主要的开发和测试平台。一旦服务系统建立并运行，用户将能够与后端交互，以获得基于大数据分析的建议。</w:t>
      </w:r>
    </w:p>
    <w:p w14:paraId="17782A26" w14:textId="77777777" w:rsidR="0039052B" w:rsidRDefault="0039052B" w:rsidP="0039052B"/>
    <w:p w14:paraId="77F5AF5F" w14:textId="77777777" w:rsidR="0039052B" w:rsidRDefault="0039052B" w:rsidP="0039052B">
      <w:pPr>
        <w:rPr>
          <w:rFonts w:hint="eastAsia"/>
        </w:rPr>
      </w:pPr>
      <w:r>
        <w:rPr>
          <w:rFonts w:hint="eastAsia"/>
        </w:rPr>
        <w:t>第</w:t>
      </w:r>
      <w:r>
        <w:rPr>
          <w:rFonts w:hint="eastAsia"/>
        </w:rPr>
        <w:t xml:space="preserve"> 4 </w:t>
      </w:r>
      <w:r>
        <w:rPr>
          <w:rFonts w:hint="eastAsia"/>
        </w:rPr>
        <w:t>部分：实现服务接口</w:t>
      </w:r>
      <w:r>
        <w:rPr>
          <w:rFonts w:hint="eastAsia"/>
        </w:rPr>
        <w:t xml:space="preserve"> </w:t>
      </w:r>
      <w:r>
        <w:rPr>
          <w:rFonts w:hint="eastAsia"/>
        </w:rPr>
        <w:t>（</w:t>
      </w:r>
      <w:r>
        <w:rPr>
          <w:rFonts w:hint="eastAsia"/>
        </w:rPr>
        <w:t>15%</w:t>
      </w:r>
      <w:r>
        <w:rPr>
          <w:rFonts w:hint="eastAsia"/>
        </w:rPr>
        <w:t>）</w:t>
      </w:r>
    </w:p>
    <w:p w14:paraId="2755B8DD" w14:textId="77777777" w:rsidR="0039052B" w:rsidRDefault="0039052B" w:rsidP="0039052B">
      <w:pPr>
        <w:rPr>
          <w:rFonts w:hint="eastAsia"/>
        </w:rPr>
      </w:pPr>
      <w:r>
        <w:rPr>
          <w:rFonts w:hint="eastAsia"/>
        </w:rPr>
        <w:t>服务接口应可用，以允许用户与推荐系统进行交互。该服务应支持对数字属性（如出生日）和文本属性（如技能</w:t>
      </w:r>
      <w:r>
        <w:rPr>
          <w:rFonts w:hint="eastAsia"/>
        </w:rPr>
        <w:t>/</w:t>
      </w:r>
      <w:r>
        <w:rPr>
          <w:rFonts w:hint="eastAsia"/>
        </w:rPr>
        <w:t>个性描述）的查询，并允许对文本属性进行基于关键字的简单搜索。</w:t>
      </w:r>
    </w:p>
    <w:p w14:paraId="1EA1B8C0" w14:textId="77777777" w:rsidR="0039052B" w:rsidRDefault="0039052B" w:rsidP="0039052B"/>
    <w:p w14:paraId="3D3955A6" w14:textId="77777777" w:rsidR="0039052B" w:rsidRDefault="0039052B" w:rsidP="0039052B">
      <w:pPr>
        <w:rPr>
          <w:rFonts w:hint="eastAsia"/>
        </w:rPr>
      </w:pPr>
      <w:r>
        <w:rPr>
          <w:rFonts w:hint="eastAsia"/>
        </w:rPr>
        <w:t>第</w:t>
      </w:r>
      <w:r>
        <w:rPr>
          <w:rFonts w:hint="eastAsia"/>
        </w:rPr>
        <w:t xml:space="preserve"> 5 </w:t>
      </w:r>
      <w:r>
        <w:rPr>
          <w:rFonts w:hint="eastAsia"/>
        </w:rPr>
        <w:t>部分：文档</w:t>
      </w:r>
      <w:r>
        <w:rPr>
          <w:rFonts w:hint="eastAsia"/>
        </w:rPr>
        <w:t xml:space="preserve"> </w:t>
      </w:r>
      <w:r>
        <w:rPr>
          <w:rFonts w:hint="eastAsia"/>
        </w:rPr>
        <w:t>（</w:t>
      </w:r>
      <w:r>
        <w:rPr>
          <w:rFonts w:hint="eastAsia"/>
        </w:rPr>
        <w:t>25%</w:t>
      </w:r>
      <w:r>
        <w:rPr>
          <w:rFonts w:hint="eastAsia"/>
        </w:rPr>
        <w:t>）</w:t>
      </w:r>
    </w:p>
    <w:p w14:paraId="5B97881C" w14:textId="77777777" w:rsidR="0039052B" w:rsidRDefault="0039052B" w:rsidP="0039052B">
      <w:pPr>
        <w:rPr>
          <w:rFonts w:hint="eastAsia"/>
        </w:rPr>
      </w:pPr>
      <w:r>
        <w:rPr>
          <w:rFonts w:hint="eastAsia"/>
        </w:rPr>
        <w:lastRenderedPageBreak/>
        <w:t>最后，应生成文档以结束项目并指导用户完成培训程序。</w:t>
      </w:r>
      <w:r>
        <w:rPr>
          <w:rFonts w:hint="eastAsia"/>
        </w:rPr>
        <w:t xml:space="preserve"> </w:t>
      </w:r>
      <w:r>
        <w:rPr>
          <w:rFonts w:hint="eastAsia"/>
        </w:rPr>
        <w:t>以下项目可能会有所帮助：</w:t>
      </w:r>
    </w:p>
    <w:p w14:paraId="5F4D8CF6" w14:textId="77777777" w:rsidR="0039052B" w:rsidRDefault="0039052B" w:rsidP="0039052B"/>
    <w:p w14:paraId="3D259DB2" w14:textId="77777777" w:rsidR="0039052B" w:rsidRDefault="0039052B" w:rsidP="0039052B">
      <w:pPr>
        <w:rPr>
          <w:rFonts w:hint="eastAsia"/>
        </w:rPr>
      </w:pPr>
      <w:r>
        <w:rPr>
          <w:rFonts w:hint="eastAsia"/>
        </w:rPr>
        <w:t>系统体系结构图和配置。</w:t>
      </w:r>
    </w:p>
    <w:p w14:paraId="671F97D1" w14:textId="77777777" w:rsidR="0039052B" w:rsidRDefault="0039052B" w:rsidP="0039052B">
      <w:pPr>
        <w:rPr>
          <w:rFonts w:hint="eastAsia"/>
        </w:rPr>
      </w:pPr>
      <w:r>
        <w:rPr>
          <w:rFonts w:hint="eastAsia"/>
        </w:rPr>
        <w:t>服务系统的用户指南或操作菜单。</w:t>
      </w:r>
    </w:p>
    <w:p w14:paraId="42102B2E" w14:textId="77777777" w:rsidR="0039052B" w:rsidRDefault="0039052B" w:rsidP="0039052B">
      <w:pPr>
        <w:rPr>
          <w:rFonts w:hint="eastAsia"/>
        </w:rPr>
      </w:pPr>
      <w:r>
        <w:rPr>
          <w:rFonts w:hint="eastAsia"/>
        </w:rPr>
        <w:t>潜在的培训过程</w:t>
      </w:r>
      <w:r>
        <w:rPr>
          <w:rFonts w:hint="eastAsia"/>
        </w:rPr>
        <w:t>/</w:t>
      </w:r>
      <w:r>
        <w:rPr>
          <w:rFonts w:hint="eastAsia"/>
        </w:rPr>
        <w:t>材料，例如演示、屏幕截图或</w:t>
      </w:r>
      <w:r>
        <w:rPr>
          <w:rFonts w:hint="eastAsia"/>
        </w:rPr>
        <w:t xml:space="preserve"> PowerPoint </w:t>
      </w:r>
      <w:r>
        <w:rPr>
          <w:rFonts w:hint="eastAsia"/>
        </w:rPr>
        <w:t>演示文稿。</w:t>
      </w:r>
    </w:p>
    <w:p w14:paraId="01556007" w14:textId="77777777" w:rsidR="0039052B" w:rsidRDefault="0039052B" w:rsidP="0039052B">
      <w:pPr>
        <w:rPr>
          <w:rFonts w:hint="eastAsia"/>
        </w:rPr>
      </w:pPr>
      <w:r>
        <w:rPr>
          <w:rFonts w:hint="eastAsia"/>
        </w:rPr>
        <w:t>源代码和</w:t>
      </w:r>
      <w:r>
        <w:rPr>
          <w:rFonts w:hint="eastAsia"/>
        </w:rPr>
        <w:t>/</w:t>
      </w:r>
      <w:r>
        <w:rPr>
          <w:rFonts w:hint="eastAsia"/>
        </w:rPr>
        <w:t>或可执行包。</w:t>
      </w:r>
    </w:p>
    <w:p w14:paraId="435197A0" w14:textId="77777777" w:rsidR="0039052B" w:rsidRDefault="0039052B" w:rsidP="0039052B">
      <w:pPr>
        <w:rPr>
          <w:rFonts w:hint="eastAsia"/>
        </w:rPr>
      </w:pPr>
      <w:r>
        <w:rPr>
          <w:rFonts w:hint="eastAsia"/>
        </w:rPr>
        <w:t>项目组工作报告，包括</w:t>
      </w:r>
      <w:r>
        <w:rPr>
          <w:rFonts w:hint="eastAsia"/>
        </w:rPr>
        <w:t>1</w:t>
      </w:r>
      <w:r>
        <w:rPr>
          <w:rFonts w:hint="eastAsia"/>
        </w:rPr>
        <w:t>）名单组成员名单</w:t>
      </w:r>
      <w:r>
        <w:rPr>
          <w:rFonts w:hint="eastAsia"/>
        </w:rPr>
        <w:t>;2</w:t>
      </w:r>
      <w:r>
        <w:rPr>
          <w:rFonts w:hint="eastAsia"/>
        </w:rPr>
        <w:t>）每个人的任务分配，</w:t>
      </w:r>
      <w:r>
        <w:rPr>
          <w:rFonts w:hint="eastAsia"/>
        </w:rPr>
        <w:t>3</w:t>
      </w:r>
      <w:r>
        <w:rPr>
          <w:rFonts w:hint="eastAsia"/>
        </w:rPr>
        <w:t>）每个角色贡献的工作量。</w:t>
      </w:r>
    </w:p>
    <w:p w14:paraId="2C32BFFA" w14:textId="77777777" w:rsidR="0039052B" w:rsidRDefault="0039052B" w:rsidP="0039052B"/>
    <w:p w14:paraId="31FB9983" w14:textId="77777777" w:rsidR="0039052B" w:rsidRPr="0039052B" w:rsidRDefault="0039052B" w:rsidP="0039052B">
      <w:pPr>
        <w:rPr>
          <w:cs/>
        </w:rPr>
      </w:pPr>
    </w:p>
    <w:p w14:paraId="1C3CF934" w14:textId="77777777" w:rsidR="0039052B" w:rsidRDefault="0039052B" w:rsidP="0039052B">
      <w:pPr>
        <w:rPr>
          <w:cs/>
        </w:rPr>
      </w:pPr>
    </w:p>
    <w:p w14:paraId="6A3105B9" w14:textId="77777777" w:rsidR="0039052B" w:rsidRDefault="0039052B" w:rsidP="0039052B">
      <w:pPr>
        <w:rPr>
          <w:rFonts w:hint="eastAsia"/>
        </w:rPr>
      </w:pPr>
    </w:p>
    <w:p w14:paraId="75B56F22" w14:textId="77777777" w:rsidR="00910801" w:rsidRDefault="00910801"/>
    <w:p w14:paraId="4C755EE4" w14:textId="77777777" w:rsidR="00910801" w:rsidRDefault="00910801"/>
    <w:p w14:paraId="4DC62E43" w14:textId="77777777" w:rsidR="00910801" w:rsidRDefault="00910801">
      <w:pPr>
        <w:rPr>
          <w:b/>
          <w:bCs/>
        </w:rPr>
      </w:pPr>
      <w:r>
        <w:rPr>
          <w:b/>
          <w:bCs/>
          <w:sz w:val="48"/>
          <w:szCs w:val="48"/>
        </w:rPr>
        <w:t>Notes to Students</w:t>
      </w:r>
    </w:p>
    <w:p w14:paraId="46E9AD96" w14:textId="77777777" w:rsidR="00910801" w:rsidRDefault="00910801">
      <w:pPr>
        <w:rPr>
          <w:b/>
          <w:bCs/>
        </w:rPr>
      </w:pPr>
    </w:p>
    <w:p w14:paraId="0DB526E4" w14:textId="77777777" w:rsidR="00910801" w:rsidRDefault="00910801">
      <w:r>
        <w:rPr>
          <w:b/>
          <w:bCs/>
        </w:rPr>
        <w:t>Selection of Partners</w:t>
      </w:r>
    </w:p>
    <w:p w14:paraId="79A1B2AB" w14:textId="77777777" w:rsidR="00910801" w:rsidRDefault="00910801">
      <w:r>
        <w:t xml:space="preserve">Students may implement the project individually or in teams of </w:t>
      </w:r>
      <w:r w:rsidR="005E7953">
        <w:t>4</w:t>
      </w:r>
      <w:r>
        <w:t xml:space="preserve"> – </w:t>
      </w:r>
      <w:r w:rsidR="005E7953">
        <w:t>8</w:t>
      </w:r>
      <w:r>
        <w:t xml:space="preserve"> </w:t>
      </w:r>
      <w:r w:rsidR="003C137D">
        <w:t>people</w:t>
      </w:r>
      <w:r>
        <w:t xml:space="preserve">. The choice is up to each student, but please keeps the following rules in mind when you select your project partners: </w:t>
      </w:r>
    </w:p>
    <w:p w14:paraId="4B505304" w14:textId="77777777" w:rsidR="00910801" w:rsidRDefault="00910801"/>
    <w:p w14:paraId="638D94E5" w14:textId="77777777" w:rsidR="00910801" w:rsidRDefault="00910801">
      <w:r>
        <w:t xml:space="preserve">An identical amount of work is expected and the same grading scale is used for individual and team projects. Faculty experience indicates that in general it is not necessarily easier or more productive to work in teams - it's largely a matter of personal preference and working style. </w:t>
      </w:r>
    </w:p>
    <w:p w14:paraId="49960A3B" w14:textId="77777777" w:rsidR="00910801" w:rsidRDefault="00910801"/>
    <w:p w14:paraId="1C1348A3" w14:textId="77777777" w:rsidR="00910801" w:rsidRDefault="00910801">
      <w:r>
        <w:t xml:space="preserve">If you work in a team, choose your partners carefully. Teams are permitted to "divorce" at any time during the course (due to incompatibility, one partner dropping the course, or any other reason), and individual students may choose to team up as the project progresses, however students from divorced teams may not form new teams or join other teams. Put another way, if a student turns in any part of the project as part of a team, every later part of the project must be turned in individually or as part of the same team. </w:t>
      </w:r>
    </w:p>
    <w:p w14:paraId="2AD64878" w14:textId="77777777" w:rsidR="00910801" w:rsidRDefault="00910801"/>
    <w:p w14:paraId="79A6E05B" w14:textId="77777777" w:rsidR="00910801" w:rsidRDefault="00910801">
      <w:r>
        <w:t xml:space="preserve">We will not entertain any complaints of the form "I did all the work and my partner did nothing." Choose your partner carefully! </w:t>
      </w:r>
    </w:p>
    <w:p w14:paraId="11FA0F2D" w14:textId="77777777" w:rsidR="00910801" w:rsidRDefault="00910801"/>
    <w:p w14:paraId="4124FE99" w14:textId="77777777" w:rsidR="00910801" w:rsidRDefault="00910801">
      <w:r>
        <w:t xml:space="preserve">If you work in a team, your work must be turned in jointly, as ONE submission. If we receive submissions from students in a team separately, they would get 10% off as a penalty. In addition, if the above separated submissions are different, the submission with a lower score prevails. Teamwork turned in as individual work will be considered as plagiarism and handled through official University channels. </w:t>
      </w:r>
    </w:p>
    <w:p w14:paraId="434817D6" w14:textId="77777777" w:rsidR="00910801" w:rsidRDefault="00910801"/>
    <w:p w14:paraId="3FC747EE" w14:textId="77777777" w:rsidR="00910801" w:rsidRDefault="00910801">
      <w:r>
        <w:rPr>
          <w:b/>
          <w:bCs/>
        </w:rPr>
        <w:t>Academic Honesty</w:t>
      </w:r>
    </w:p>
    <w:p w14:paraId="5B1F5179" w14:textId="77777777" w:rsidR="00910801" w:rsidRDefault="00910801">
      <w:r>
        <w:t xml:space="preserve">Each of you is expected to submit your own original work, or the original work of your team in the project. On many occasions it is useful to ask others (the instructor, the TA, or other students) for hints or debugging help, or to talk generally about programming strategies. Such activity is both acceptable and encouraged, but you must indicate any assistance (human, online, or otherwise) that you received. Any assistance received that is not given proper citation will be considered plagiarism. In any event, </w:t>
      </w:r>
      <w:r>
        <w:lastRenderedPageBreak/>
        <w:t xml:space="preserve">you are responsible for coding, understanding, and being able to explain on your own or as a team all project work that you submit. </w:t>
      </w:r>
    </w:p>
    <w:p w14:paraId="5B856AE5" w14:textId="77777777" w:rsidR="00910801" w:rsidRDefault="00910801"/>
    <w:p w14:paraId="2862A829" w14:textId="77777777" w:rsidR="00910801" w:rsidRDefault="00910801">
      <w:r>
        <w:t xml:space="preserve">We will pursue aggressively all suspected cases of plagiarism, and they will be handled through official University channels.  If you have any questions about this policy or about the degree to which we will pursue academic honesty violations, please discuss your concerns with the course instructor immediately. </w:t>
      </w:r>
    </w:p>
    <w:p w14:paraId="6BDA05FB" w14:textId="77777777" w:rsidR="0039052B" w:rsidRDefault="0039052B" w:rsidP="0039052B">
      <w:pPr>
        <w:rPr>
          <w:rFonts w:hint="eastAsia"/>
        </w:rPr>
      </w:pPr>
      <w:r>
        <w:rPr>
          <w:rFonts w:hint="eastAsia"/>
        </w:rPr>
        <w:t>选择合作伙伴</w:t>
      </w:r>
    </w:p>
    <w:p w14:paraId="26246D44" w14:textId="77777777" w:rsidR="0039052B" w:rsidRDefault="0039052B" w:rsidP="0039052B">
      <w:pPr>
        <w:rPr>
          <w:rFonts w:hint="eastAsia"/>
        </w:rPr>
      </w:pPr>
      <w:r>
        <w:rPr>
          <w:rFonts w:hint="eastAsia"/>
        </w:rPr>
        <w:t>学生可以单独实施该项目，也可以以</w:t>
      </w:r>
      <w:r>
        <w:rPr>
          <w:rFonts w:hint="eastAsia"/>
        </w:rPr>
        <w:t>4-8</w:t>
      </w:r>
      <w:r>
        <w:rPr>
          <w:rFonts w:hint="eastAsia"/>
        </w:rPr>
        <w:t>人的团队实施。选择取决于每个学生，但在选择项目合作伙伴时请记住以下规则：</w:t>
      </w:r>
    </w:p>
    <w:p w14:paraId="5E807F93" w14:textId="77777777" w:rsidR="0039052B" w:rsidRDefault="0039052B" w:rsidP="0039052B"/>
    <w:p w14:paraId="02AB1B40" w14:textId="77777777" w:rsidR="0039052B" w:rsidRDefault="0039052B" w:rsidP="0039052B">
      <w:pPr>
        <w:rPr>
          <w:rFonts w:hint="eastAsia"/>
        </w:rPr>
      </w:pPr>
      <w:r>
        <w:rPr>
          <w:rFonts w:hint="eastAsia"/>
        </w:rPr>
        <w:t>预期工作量相同，个人和团队项目使用相同的评分量表。教师的经验表明，一般来说，在团队中工作不一定更容易或更有效率</w:t>
      </w:r>
      <w:r>
        <w:rPr>
          <w:rFonts w:hint="eastAsia"/>
        </w:rPr>
        <w:t xml:space="preserve"> - </w:t>
      </w:r>
      <w:r>
        <w:rPr>
          <w:rFonts w:hint="eastAsia"/>
        </w:rPr>
        <w:t>这主要是个人喜好和工作方式的问题。</w:t>
      </w:r>
    </w:p>
    <w:p w14:paraId="7941087D" w14:textId="77777777" w:rsidR="0039052B" w:rsidRDefault="0039052B" w:rsidP="0039052B"/>
    <w:p w14:paraId="4EEFA3FD" w14:textId="77777777" w:rsidR="0039052B" w:rsidRDefault="0039052B" w:rsidP="0039052B">
      <w:pPr>
        <w:rPr>
          <w:rFonts w:hint="eastAsia"/>
        </w:rPr>
      </w:pPr>
      <w:r>
        <w:rPr>
          <w:rFonts w:hint="eastAsia"/>
        </w:rPr>
        <w:t>如果你在一个团队中工作，请仔细选择你的合作伙伴。团队可以在课程期间的任何时间“离婚”（由于不兼容，一个合作伙伴放弃课程或任何其他原因），个别学生可以选择随着项目的进展组队，但离婚团队的学生不得组建新团队或加入其他团队。换句话说，如果学生作为团队的一部分上交项目的任何部分，则项目的后期每个部分都必须单独或作为同一团队的一部分上交。</w:t>
      </w:r>
    </w:p>
    <w:p w14:paraId="5A730623" w14:textId="77777777" w:rsidR="0039052B" w:rsidRDefault="0039052B" w:rsidP="0039052B"/>
    <w:p w14:paraId="09BF55C5" w14:textId="77777777" w:rsidR="0039052B" w:rsidRDefault="0039052B" w:rsidP="0039052B">
      <w:pPr>
        <w:rPr>
          <w:rFonts w:hint="eastAsia"/>
        </w:rPr>
      </w:pPr>
      <w:r>
        <w:rPr>
          <w:rFonts w:hint="eastAsia"/>
        </w:rPr>
        <w:t>我们不会接受任何“我做了所有工作，我的伴侣什么也没做”形式的投诉。仔细选择您的合作伙伴！</w:t>
      </w:r>
    </w:p>
    <w:p w14:paraId="0C4A0D02" w14:textId="77777777" w:rsidR="0039052B" w:rsidRDefault="0039052B" w:rsidP="0039052B"/>
    <w:p w14:paraId="0FE1C02D" w14:textId="77777777" w:rsidR="0039052B" w:rsidRDefault="0039052B" w:rsidP="0039052B">
      <w:pPr>
        <w:rPr>
          <w:rFonts w:hint="eastAsia"/>
        </w:rPr>
      </w:pPr>
      <w:r>
        <w:rPr>
          <w:rFonts w:hint="eastAsia"/>
        </w:rPr>
        <w:t>如果您在团队中工作，您的工作必须作为一份提交材料共同提交。如果我们分别收到团队中学生的提交，他们将获得</w:t>
      </w:r>
      <w:r>
        <w:rPr>
          <w:rFonts w:hint="eastAsia"/>
        </w:rPr>
        <w:t xml:space="preserve"> 10% </w:t>
      </w:r>
      <w:r>
        <w:rPr>
          <w:rFonts w:hint="eastAsia"/>
        </w:rPr>
        <w:t>的折扣作为罚款。此外，如果上述分开的提交不同，则以分数较低的提交为准。作为个人作品提交的团队合作将被视为抄袭，并通过大学官方渠道处理。</w:t>
      </w:r>
    </w:p>
    <w:p w14:paraId="62962589" w14:textId="77777777" w:rsidR="0039052B" w:rsidRDefault="0039052B" w:rsidP="0039052B"/>
    <w:p w14:paraId="352AD289" w14:textId="77777777" w:rsidR="0039052B" w:rsidRDefault="0039052B" w:rsidP="0039052B">
      <w:pPr>
        <w:rPr>
          <w:rFonts w:hint="eastAsia"/>
        </w:rPr>
      </w:pPr>
      <w:r>
        <w:rPr>
          <w:rFonts w:hint="eastAsia"/>
        </w:rPr>
        <w:t>学术诚信</w:t>
      </w:r>
    </w:p>
    <w:p w14:paraId="46DB9C79" w14:textId="77777777" w:rsidR="0039052B" w:rsidRDefault="0039052B" w:rsidP="0039052B">
      <w:pPr>
        <w:rPr>
          <w:rFonts w:hint="eastAsia"/>
        </w:rPr>
      </w:pPr>
      <w:r>
        <w:rPr>
          <w:rFonts w:hint="eastAsia"/>
        </w:rPr>
        <w:t>你们每个人都应该提交自己的原创作品，或者你的团队在项目中的原创作品。在很多情况下，向其他人（教师、助教或其他学生）寻求提示或调试帮助，或者笼统地谈论编程策略是很有用的。此类活动是可以接受和鼓励的，但您必须指出您获得的任何帮助（人工、在线或其他方式）。任何没有得到适当引用的帮助都将被视为抄袭。在任何情况下，您都有责任编码、理解并能够自行或作为一个团队解释您提交的所有项目工作。</w:t>
      </w:r>
    </w:p>
    <w:p w14:paraId="720EAB77" w14:textId="77777777" w:rsidR="0039052B" w:rsidRDefault="0039052B" w:rsidP="0039052B"/>
    <w:p w14:paraId="37D4E872" w14:textId="77777777" w:rsidR="0039052B" w:rsidRDefault="0039052B" w:rsidP="0039052B">
      <w:pPr>
        <w:rPr>
          <w:rFonts w:hint="eastAsia"/>
        </w:rPr>
      </w:pPr>
      <w:r>
        <w:rPr>
          <w:rFonts w:hint="eastAsia"/>
        </w:rPr>
        <w:t>我们将积极追查所有涉嫌抄袭的案件，并将通过大学官方渠道进行处理。</w:t>
      </w:r>
      <w:r>
        <w:rPr>
          <w:rFonts w:hint="eastAsia"/>
        </w:rPr>
        <w:t xml:space="preserve"> </w:t>
      </w:r>
      <w:r>
        <w:rPr>
          <w:rFonts w:hint="eastAsia"/>
        </w:rPr>
        <w:t>如果您对本政策或我们将追究违反学术诚信的程度有任何疑问，请立即与课程讲师讨论您的疑虑。</w:t>
      </w:r>
    </w:p>
    <w:p w14:paraId="7DE62CC2" w14:textId="77777777" w:rsidR="0039052B" w:rsidRDefault="0039052B" w:rsidP="0039052B"/>
    <w:p w14:paraId="02501C65" w14:textId="77777777" w:rsidR="0039052B" w:rsidRPr="0039052B" w:rsidRDefault="0039052B">
      <w:pPr>
        <w:rPr>
          <w:cs/>
        </w:rPr>
      </w:pPr>
    </w:p>
    <w:p w14:paraId="565E035D" w14:textId="77777777" w:rsidR="0039052B" w:rsidRDefault="0039052B">
      <w:pPr>
        <w:rPr>
          <w:cs/>
        </w:rPr>
      </w:pPr>
    </w:p>
    <w:p w14:paraId="6FB3FB39" w14:textId="77777777" w:rsidR="0039052B" w:rsidRDefault="0039052B">
      <w:pPr>
        <w:rPr>
          <w:cs/>
        </w:rPr>
      </w:pPr>
    </w:p>
    <w:p w14:paraId="66B9B4E3" w14:textId="77777777" w:rsidR="0039052B" w:rsidRDefault="0039052B">
      <w:pPr>
        <w:rPr>
          <w:rFonts w:hint="eastAsia"/>
          <w:cs/>
        </w:rPr>
      </w:pPr>
    </w:p>
    <w:p w14:paraId="7D5D59FA" w14:textId="77777777" w:rsidR="0039052B" w:rsidRPr="0039052B" w:rsidRDefault="0039052B">
      <w:pPr>
        <w:rPr>
          <w:rFonts w:eastAsia="Arial-BoldItalicMT" w:hint="eastAsia"/>
          <w:b/>
          <w:bCs/>
          <w:color w:val="000000"/>
          <w:sz w:val="48"/>
          <w:szCs w:val="48"/>
          <w:cs/>
        </w:rPr>
      </w:pPr>
    </w:p>
    <w:p w14:paraId="0151D325" w14:textId="77777777" w:rsidR="00E70B87" w:rsidRDefault="00910801" w:rsidP="00E70B87">
      <w:pPr>
        <w:pageBreakBefore/>
        <w:autoSpaceDE w:val="0"/>
        <w:rPr>
          <w:rFonts w:ascii="Arial-BoldItalicMT" w:eastAsia="Arial-BoldItalicMT" w:hAnsi="Arial-BoldItalicMT" w:cs="Arial-BoldItalicMT"/>
          <w:b/>
          <w:bCs/>
          <w:i/>
          <w:iCs/>
          <w:color w:val="000000"/>
        </w:rPr>
      </w:pPr>
      <w:r>
        <w:rPr>
          <w:rFonts w:eastAsia="Arial-BoldItalicMT" w:cs="Times New Roman"/>
          <w:b/>
          <w:bCs/>
          <w:color w:val="000000"/>
          <w:sz w:val="48"/>
          <w:szCs w:val="48"/>
        </w:rPr>
        <w:lastRenderedPageBreak/>
        <w:t xml:space="preserve">Project </w:t>
      </w:r>
      <w:r w:rsidR="009E2720">
        <w:rPr>
          <w:rFonts w:eastAsia="Arial-BoldItalicMT" w:cs="Times New Roman"/>
          <w:b/>
          <w:bCs/>
          <w:color w:val="000000"/>
          <w:sz w:val="48"/>
          <w:szCs w:val="48"/>
        </w:rPr>
        <w:t xml:space="preserve">Topic </w:t>
      </w:r>
      <w:r>
        <w:rPr>
          <w:rFonts w:eastAsia="Arial-BoldItalicMT" w:cs="Times New Roman"/>
          <w:b/>
          <w:bCs/>
          <w:color w:val="000000"/>
          <w:sz w:val="48"/>
          <w:szCs w:val="48"/>
        </w:rPr>
        <w:t>Samples</w:t>
      </w:r>
      <w:r w:rsidR="00F23D7A">
        <w:rPr>
          <w:rFonts w:eastAsia="Arial-BoldItalicMT" w:cs="Times New Roman"/>
          <w:color w:val="000000"/>
        </w:rPr>
        <w:t xml:space="preserve"> (used by US</w:t>
      </w:r>
      <w:r>
        <w:rPr>
          <w:rFonts w:eastAsia="Arial-BoldItalicMT" w:cs="Times New Roman"/>
          <w:color w:val="000000"/>
        </w:rPr>
        <w:t xml:space="preserve"> college students)</w:t>
      </w:r>
      <w:r w:rsidR="004B4515">
        <w:rPr>
          <w:rFonts w:eastAsia="Arial-BoldItalicMT" w:cs="Times New Roman"/>
          <w:color w:val="000000"/>
        </w:rPr>
        <w:t xml:space="preserve">  </w:t>
      </w:r>
    </w:p>
    <w:p w14:paraId="3B1DE7B7" w14:textId="77777777" w:rsidR="00457C5F" w:rsidRDefault="00457C5F" w:rsidP="00E70B87">
      <w:pPr>
        <w:autoSpaceDE w:val="0"/>
        <w:rPr>
          <w:rFonts w:ascii="Arial-BoldItalicMT" w:eastAsia="Arial-BoldItalicMT" w:hAnsi="Arial-BoldItalicMT" w:cs="Arial-BoldItalicMT"/>
          <w:b/>
          <w:bCs/>
          <w:i/>
          <w:iCs/>
          <w:color w:val="000000"/>
        </w:rPr>
      </w:pPr>
    </w:p>
    <w:p w14:paraId="054F36F2" w14:textId="77777777" w:rsidR="00457C5F" w:rsidRPr="00457C5F" w:rsidRDefault="00457C5F" w:rsidP="00E70B87">
      <w:pPr>
        <w:autoSpaceDE w:val="0"/>
        <w:rPr>
          <w:rFonts w:ascii="Arial-BoldItalicMT" w:eastAsia="Arial-BoldItalicMT" w:hAnsi="Arial-BoldItalicMT" w:cs="Arial-BoldItalicMT"/>
          <w:b/>
          <w:bCs/>
          <w:i/>
          <w:iCs/>
          <w:color w:val="0033CC"/>
        </w:rPr>
      </w:pPr>
      <w:r w:rsidRPr="00457C5F">
        <w:rPr>
          <w:rFonts w:ascii="Arial-BoldItalicMT" w:eastAsia="Arial-BoldItalicMT" w:hAnsi="Arial-BoldItalicMT" w:cs="Arial-BoldItalicMT"/>
          <w:b/>
          <w:bCs/>
          <w:i/>
          <w:iCs/>
          <w:color w:val="0033CC"/>
        </w:rPr>
        <w:t>Project Option 1</w:t>
      </w:r>
    </w:p>
    <w:p w14:paraId="4AFB8A3A" w14:textId="77777777" w:rsidR="00E70B87" w:rsidRDefault="00E70B87" w:rsidP="00E70B87">
      <w:pPr>
        <w:autoSpaceDE w:val="0"/>
        <w:rPr>
          <w:rFonts w:ascii="Arial-BoldItalicMT" w:eastAsia="Arial-BoldItalicMT" w:hAnsi="Arial-BoldItalicMT" w:cs="Arial-BoldItalicMT"/>
          <w:b/>
          <w:bCs/>
          <w:color w:val="000000"/>
        </w:rPr>
      </w:pPr>
      <w:r>
        <w:rPr>
          <w:rFonts w:ascii="Arial-BoldItalicMT" w:eastAsia="Arial-BoldItalicMT" w:hAnsi="Arial-BoldItalicMT" w:cs="Arial-BoldItalicMT"/>
          <w:b/>
          <w:bCs/>
          <w:i/>
          <w:iCs/>
          <w:color w:val="000000"/>
        </w:rPr>
        <w:t>Stock Recommendation System</w:t>
      </w:r>
    </w:p>
    <w:p w14:paraId="2EF2A245" w14:textId="77777777" w:rsidR="00E70B87" w:rsidRDefault="00E70B87" w:rsidP="00E70B87">
      <w:pPr>
        <w:autoSpaceDE w:val="0"/>
        <w:rPr>
          <w:rFonts w:ascii="Arial-BoldItalicMT" w:eastAsia="Arial-BoldItalicMT" w:hAnsi="Arial-BoldItalicMT" w:cs="Arial-BoldItalicMT"/>
          <w:b/>
          <w:bCs/>
          <w:color w:val="000000"/>
        </w:rPr>
      </w:pPr>
    </w:p>
    <w:p w14:paraId="2D480AAF" w14:textId="77777777" w:rsidR="00E70B87" w:rsidRDefault="00E70B87" w:rsidP="00E70B87">
      <w:pPr>
        <w:autoSpaceDE w:val="0"/>
        <w:rPr>
          <w:rFonts w:ascii="ZapfDingbatsITC" w:eastAsia="ZapfDingbatsITC" w:hAnsi="ZapfDingbatsITC" w:cs="ZapfDingbatsITC"/>
          <w:color w:val="000000"/>
        </w:rPr>
      </w:pPr>
      <w:r>
        <w:rPr>
          <w:rFonts w:ascii="TrebuchetMS-Bold" w:eastAsia="TrebuchetMS-Bold" w:hAnsi="TrebuchetMS-Bold" w:cs="TrebuchetMS-Bold"/>
          <w:b/>
          <w:bCs/>
          <w:i/>
          <w:iCs/>
          <w:color w:val="0000FF"/>
        </w:rPr>
        <w:t>Motivation</w:t>
      </w:r>
    </w:p>
    <w:p w14:paraId="3FCE9857" w14:textId="77777777" w:rsidR="00E70B87" w:rsidRDefault="00E70B87" w:rsidP="00E70B87">
      <w:pPr>
        <w:numPr>
          <w:ilvl w:val="0"/>
          <w:numId w:val="12"/>
        </w:numPr>
        <w:autoSpaceDE w:val="0"/>
        <w:rPr>
          <w:rFonts w:ascii="LucidaGrande" w:eastAsia="LucidaGrande" w:hAnsi="LucidaGrande" w:cs="LucidaGrande"/>
          <w:color w:val="000000"/>
        </w:rPr>
      </w:pPr>
      <w:r>
        <w:rPr>
          <w:rFonts w:ascii="TrebuchetMS" w:eastAsia="TrebuchetMS" w:hAnsi="TrebuchetMS" w:cs="TrebuchetMS"/>
          <w:color w:val="000000"/>
        </w:rPr>
        <w:t xml:space="preserve">To help stock buyers to make </w:t>
      </w:r>
      <w:r>
        <w:rPr>
          <w:rFonts w:ascii="TrebuchetMS-Bold" w:eastAsia="TrebuchetMS-Bold" w:hAnsi="TrebuchetMS-Bold" w:cs="TrebuchetMS-Bold"/>
          <w:b/>
          <w:bCs/>
          <w:color w:val="000000"/>
        </w:rPr>
        <w:t xml:space="preserve">wiser </w:t>
      </w:r>
      <w:r>
        <w:rPr>
          <w:rFonts w:ascii="TrebuchetMS" w:eastAsia="TrebuchetMS" w:hAnsi="TrebuchetMS" w:cs="TrebuchetMS"/>
          <w:color w:val="000000"/>
        </w:rPr>
        <w:t>choices</w:t>
      </w:r>
    </w:p>
    <w:p w14:paraId="73B7275B" w14:textId="77777777" w:rsidR="00E70B87" w:rsidRDefault="00E70B87" w:rsidP="00E70B87">
      <w:pPr>
        <w:numPr>
          <w:ilvl w:val="0"/>
          <w:numId w:val="12"/>
        </w:numPr>
        <w:autoSpaceDE w:val="0"/>
        <w:rPr>
          <w:rFonts w:ascii="LucidaGrande" w:eastAsia="LucidaGrande" w:hAnsi="LucidaGrande" w:cs="LucidaGrande"/>
          <w:color w:val="000000"/>
        </w:rPr>
      </w:pPr>
      <w:r>
        <w:rPr>
          <w:rFonts w:ascii="TrebuchetMS" w:eastAsia="TrebuchetMS" w:hAnsi="TrebuchetMS" w:cs="TrebuchetMS"/>
          <w:color w:val="000000"/>
        </w:rPr>
        <w:t>To find those who are very good at gaining profits from stocks (experts)</w:t>
      </w:r>
    </w:p>
    <w:p w14:paraId="546DC186" w14:textId="77777777" w:rsidR="00E70B87" w:rsidRDefault="00E70B87" w:rsidP="00E70B87">
      <w:pPr>
        <w:numPr>
          <w:ilvl w:val="0"/>
          <w:numId w:val="12"/>
        </w:numPr>
        <w:autoSpaceDE w:val="0"/>
        <w:rPr>
          <w:rFonts w:ascii="LucidaGrande" w:eastAsia="LucidaGrande" w:hAnsi="LucidaGrande" w:cs="LucidaGrande"/>
          <w:color w:val="000000"/>
        </w:rPr>
      </w:pPr>
      <w:r w:rsidRPr="00B97315">
        <w:rPr>
          <w:rFonts w:ascii="TrebuchetMS" w:eastAsia="TrebuchetMS" w:hAnsi="TrebuchetMS" w:cs="TrebuchetMS"/>
          <w:color w:val="000000"/>
        </w:rPr>
        <w:t>Using user-based collaborative recommendation to find the similarity between the buyer and the expert</w:t>
      </w:r>
    </w:p>
    <w:p w14:paraId="11A60813" w14:textId="77777777" w:rsidR="00E70B87" w:rsidRDefault="00E70B87" w:rsidP="00E70B87">
      <w:pPr>
        <w:numPr>
          <w:ilvl w:val="0"/>
          <w:numId w:val="12"/>
        </w:numPr>
        <w:autoSpaceDE w:val="0"/>
        <w:rPr>
          <w:rFonts w:ascii="LucidaGrande" w:eastAsia="LucidaGrande" w:hAnsi="LucidaGrande" w:cs="LucidaGrande"/>
          <w:color w:val="000000"/>
        </w:rPr>
      </w:pPr>
      <w:r w:rsidRPr="00B97315">
        <w:rPr>
          <w:rFonts w:ascii="TrebuchetMS" w:eastAsia="TrebuchetMS" w:hAnsi="TrebuchetMS" w:cs="TrebuchetMS"/>
          <w:color w:val="000000"/>
        </w:rPr>
        <w:t>Recommend the stock buyer some stocks from the most similar expert.</w:t>
      </w:r>
    </w:p>
    <w:p w14:paraId="299084F0" w14:textId="77777777" w:rsidR="00E70B87" w:rsidRPr="00B97315" w:rsidRDefault="00E70B87" w:rsidP="00E70B87">
      <w:pPr>
        <w:numPr>
          <w:ilvl w:val="0"/>
          <w:numId w:val="12"/>
        </w:numPr>
        <w:autoSpaceDE w:val="0"/>
        <w:rPr>
          <w:rFonts w:ascii="LucidaGrande" w:eastAsia="LucidaGrande" w:hAnsi="LucidaGrande" w:cs="LucidaGrande"/>
          <w:color w:val="000000"/>
        </w:rPr>
      </w:pPr>
      <w:r w:rsidRPr="00B97315">
        <w:rPr>
          <w:rFonts w:ascii="TrebuchetMS" w:eastAsia="TrebuchetMS" w:hAnsi="TrebuchetMS" w:cs="TrebuchetMS"/>
          <w:color w:val="000000"/>
        </w:rPr>
        <w:t>To ease stock buyers from the heavy burden of looking through thousands of stocks and making a wise choice.</w:t>
      </w:r>
    </w:p>
    <w:p w14:paraId="2848C255" w14:textId="77777777" w:rsidR="00E70B87" w:rsidRDefault="00E70B87" w:rsidP="00E70B87">
      <w:pPr>
        <w:autoSpaceDE w:val="0"/>
        <w:rPr>
          <w:rFonts w:ascii="Arial-BoldItalicMT" w:eastAsia="Arial-BoldItalicMT" w:hAnsi="Arial-BoldItalicMT" w:cs="Arial-BoldItalicMT"/>
          <w:b/>
          <w:bCs/>
          <w:color w:val="000000"/>
        </w:rPr>
      </w:pPr>
    </w:p>
    <w:p w14:paraId="0A53F3E0" w14:textId="77777777" w:rsidR="00E70B87" w:rsidRDefault="00E70B87" w:rsidP="00E70B87">
      <w:pPr>
        <w:autoSpaceDE w:val="0"/>
        <w:rPr>
          <w:rFonts w:ascii="TrebuchetMS" w:eastAsia="TrebuchetMS" w:hAnsi="TrebuchetMS" w:cs="TrebuchetMS"/>
          <w:b/>
          <w:bCs/>
          <w:i/>
          <w:iCs/>
          <w:color w:val="000000"/>
        </w:rPr>
      </w:pPr>
      <w:r>
        <w:rPr>
          <w:rFonts w:ascii="Arial-BoldItalicMT" w:eastAsia="Arial-BoldItalicMT" w:hAnsi="Arial-BoldItalicMT" w:cs="Arial-BoldItalicMT"/>
          <w:b/>
          <w:bCs/>
          <w:i/>
          <w:iCs/>
          <w:color w:val="000000"/>
        </w:rPr>
        <w:t>Dataset</w:t>
      </w:r>
    </w:p>
    <w:p w14:paraId="51BF864E" w14:textId="77777777" w:rsidR="00E70B87" w:rsidRDefault="00E70B87" w:rsidP="00E70B87">
      <w:pPr>
        <w:autoSpaceDE w:val="0"/>
        <w:rPr>
          <w:rFonts w:ascii="TrebuchetMS" w:eastAsia="TrebuchetMS" w:hAnsi="TrebuchetMS" w:cs="TrebuchetMS"/>
          <w:color w:val="000000"/>
        </w:rPr>
      </w:pPr>
      <w:r>
        <w:rPr>
          <w:rFonts w:ascii="TrebuchetMS" w:eastAsia="TrebuchetMS" w:hAnsi="TrebuchetMS" w:cs="TrebuchetMS"/>
          <w:b/>
          <w:bCs/>
          <w:i/>
          <w:iCs/>
          <w:color w:val="000000"/>
        </w:rPr>
        <w:t>NASDAQ Stock Exchange Data</w:t>
      </w:r>
    </w:p>
    <w:p w14:paraId="3B904570" w14:textId="77777777" w:rsidR="00E70B87" w:rsidRDefault="00E70B87" w:rsidP="00E70B87">
      <w:pPr>
        <w:autoSpaceDE w:val="0"/>
        <w:rPr>
          <w:rFonts w:ascii="TrebuchetMS" w:eastAsia="TrebuchetMS" w:hAnsi="TrebuchetMS" w:cs="TrebuchetMS"/>
          <w:color w:val="000000"/>
        </w:rPr>
      </w:pPr>
      <w:r>
        <w:rPr>
          <w:rFonts w:ascii="TrebuchetMS" w:eastAsia="TrebuchetMS" w:hAnsi="TrebuchetMS" w:cs="TrebuchetMS"/>
          <w:color w:val="000000"/>
        </w:rPr>
        <w:t>● Yahoo Finance dataset for historical prices</w:t>
      </w:r>
    </w:p>
    <w:p w14:paraId="28C4B121" w14:textId="77777777" w:rsidR="00E70B87" w:rsidRDefault="00E70B87" w:rsidP="00E70B87">
      <w:pPr>
        <w:autoSpaceDE w:val="0"/>
        <w:rPr>
          <w:rFonts w:ascii="TrebuchetMS" w:eastAsia="TrebuchetMS" w:hAnsi="TrebuchetMS" w:cs="TrebuchetMS"/>
          <w:color w:val="0C0C0C"/>
        </w:rPr>
      </w:pPr>
      <w:r>
        <w:rPr>
          <w:rFonts w:ascii="TrebuchetMS" w:eastAsia="TrebuchetMS" w:hAnsi="TrebuchetMS" w:cs="TrebuchetMS"/>
          <w:color w:val="000000"/>
        </w:rPr>
        <w:t>● Simulated trading records of 100000 users</w:t>
      </w:r>
    </w:p>
    <w:p w14:paraId="1CCC17DB" w14:textId="77777777" w:rsidR="00E70B87" w:rsidRDefault="00E70B87" w:rsidP="00E70B87">
      <w:pPr>
        <w:autoSpaceDE w:val="0"/>
        <w:rPr>
          <w:rFonts w:ascii="TrebuchetMS" w:eastAsia="TrebuchetMS" w:hAnsi="TrebuchetMS" w:cs="TrebuchetMS"/>
          <w:color w:val="0C0C0C"/>
        </w:rPr>
      </w:pPr>
    </w:p>
    <w:p w14:paraId="5CBBF05E" w14:textId="77777777" w:rsidR="00E70B87" w:rsidRDefault="00E70B87" w:rsidP="00E70B87">
      <w:pPr>
        <w:autoSpaceDE w:val="0"/>
        <w:rPr>
          <w:rFonts w:ascii="TrebuchetMS" w:eastAsia="TrebuchetMS" w:hAnsi="TrebuchetMS" w:cs="TrebuchetMS"/>
          <w:color w:val="000000"/>
        </w:rPr>
      </w:pPr>
      <w:r>
        <w:rPr>
          <w:rFonts w:ascii="TrebuchetMS-Bold" w:eastAsia="TrebuchetMS-Bold" w:hAnsi="TrebuchetMS-Bold" w:cs="TrebuchetMS-Bold"/>
          <w:b/>
          <w:bCs/>
          <w:color w:val="0C0C0C"/>
        </w:rPr>
        <w:t>Algorithm</w:t>
      </w:r>
    </w:p>
    <w:p w14:paraId="31012EC0" w14:textId="77777777" w:rsidR="00E70B87" w:rsidRDefault="00E70B87" w:rsidP="00E70B87">
      <w:pPr>
        <w:autoSpaceDE w:val="0"/>
      </w:pPr>
      <w:r>
        <w:rPr>
          <w:rFonts w:ascii="TrebuchetMS" w:eastAsia="TrebuchetMS" w:hAnsi="TrebuchetMS" w:cs="TrebuchetMS"/>
          <w:color w:val="000000"/>
        </w:rPr>
        <w:t xml:space="preserve">● User-based Collaborative Filtering with Inferred Tag </w:t>
      </w:r>
    </w:p>
    <w:p w14:paraId="156B451C" w14:textId="09C5FA7D" w:rsidR="00E70B87" w:rsidRDefault="00994DDC" w:rsidP="00E70B87">
      <w:pPr>
        <w:autoSpaceDE w:val="0"/>
        <w:rPr>
          <w:rFonts w:ascii="TrebuchetMS" w:eastAsia="TrebuchetMS" w:hAnsi="TrebuchetMS" w:cs="TrebuchetMS"/>
          <w:color w:val="000000"/>
        </w:rPr>
      </w:pPr>
      <w:r>
        <w:rPr>
          <w:noProof/>
        </w:rPr>
        <w:drawing>
          <wp:anchor distT="0" distB="0" distL="0" distR="0" simplePos="0" relativeHeight="251658752" behindDoc="0" locked="0" layoutInCell="1" allowOverlap="1" wp14:anchorId="6CD6A1E4" wp14:editId="04AA0672">
            <wp:simplePos x="0" y="0"/>
            <wp:positionH relativeFrom="column">
              <wp:align>center</wp:align>
            </wp:positionH>
            <wp:positionV relativeFrom="paragraph">
              <wp:posOffset>0</wp:posOffset>
            </wp:positionV>
            <wp:extent cx="3419475" cy="62166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621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46EFFA" w14:textId="77777777" w:rsidR="00E70B87" w:rsidRDefault="00E70B87" w:rsidP="00E70B87">
      <w:pPr>
        <w:autoSpaceDE w:val="0"/>
        <w:rPr>
          <w:rFonts w:ascii="TrebuchetMS" w:eastAsia="TrebuchetMS" w:hAnsi="TrebuchetMS" w:cs="TrebuchetMS"/>
          <w:color w:val="000000"/>
        </w:rPr>
      </w:pPr>
    </w:p>
    <w:p w14:paraId="6F713B7C" w14:textId="77777777" w:rsidR="00E70B87" w:rsidRDefault="00E70B87" w:rsidP="00E70B87">
      <w:pPr>
        <w:autoSpaceDE w:val="0"/>
        <w:rPr>
          <w:rFonts w:ascii="TrebuchetMS" w:eastAsia="TrebuchetMS" w:hAnsi="TrebuchetMS" w:cs="TrebuchetMS"/>
          <w:color w:val="000000"/>
        </w:rPr>
      </w:pPr>
    </w:p>
    <w:p w14:paraId="6603F2F0" w14:textId="77777777" w:rsidR="00E70B87" w:rsidRDefault="00E70B87" w:rsidP="00E70B87">
      <w:pPr>
        <w:autoSpaceDE w:val="0"/>
        <w:rPr>
          <w:rFonts w:ascii="TrebuchetMS" w:eastAsia="TrebuchetMS" w:hAnsi="TrebuchetMS" w:cs="TrebuchetMS"/>
          <w:color w:val="000000"/>
        </w:rPr>
      </w:pPr>
    </w:p>
    <w:p w14:paraId="408BDACC" w14:textId="77777777" w:rsidR="00E70B87" w:rsidRDefault="00E70B87" w:rsidP="00E70B87">
      <w:pPr>
        <w:autoSpaceDE w:val="0"/>
        <w:rPr>
          <w:rFonts w:ascii="TrebuchetMS" w:eastAsia="TrebuchetMS" w:hAnsi="TrebuchetMS" w:cs="TrebuchetMS"/>
          <w:b/>
          <w:bCs/>
          <w:color w:val="0C0C0C"/>
        </w:rPr>
      </w:pPr>
      <w:r>
        <w:rPr>
          <w:rFonts w:ascii="TrebuchetMS-Bold" w:eastAsia="TrebuchetMS-Bold" w:hAnsi="TrebuchetMS-Bold" w:cs="TrebuchetMS-Bold"/>
          <w:b/>
          <w:bCs/>
          <w:color w:val="000000"/>
        </w:rPr>
        <w:t>Tools</w:t>
      </w:r>
    </w:p>
    <w:p w14:paraId="50559661" w14:textId="77777777" w:rsidR="00E70B87" w:rsidRDefault="00E70B87" w:rsidP="00E70B87">
      <w:pPr>
        <w:numPr>
          <w:ilvl w:val="0"/>
          <w:numId w:val="9"/>
        </w:numPr>
        <w:autoSpaceDE w:val="0"/>
        <w:rPr>
          <w:rFonts w:ascii="TrebuchetMS" w:eastAsia="TrebuchetMS" w:hAnsi="TrebuchetMS" w:cs="TrebuchetMS"/>
          <w:color w:val="0C0C0C"/>
        </w:rPr>
      </w:pPr>
      <w:r>
        <w:rPr>
          <w:rFonts w:ascii="TrebuchetMS" w:eastAsia="TrebuchetMS" w:hAnsi="TrebuchetMS" w:cs="TrebuchetMS"/>
          <w:b/>
          <w:bCs/>
          <w:color w:val="0C0C0C"/>
        </w:rPr>
        <w:t xml:space="preserve">Eclipse J2EE, Mahout, Maven, MySQL, PHP </w:t>
      </w:r>
      <w:r>
        <w:rPr>
          <w:rFonts w:ascii="TrebuchetMS" w:eastAsia="TrebuchetMS" w:hAnsi="TrebuchetMS" w:cs="TrebuchetMS"/>
          <w:color w:val="0C0C0C"/>
        </w:rPr>
        <w:t>server</w:t>
      </w:r>
    </w:p>
    <w:p w14:paraId="7E76F202" w14:textId="77777777" w:rsidR="00E70B87" w:rsidRDefault="00E70B87" w:rsidP="00E70B87">
      <w:pPr>
        <w:autoSpaceDE w:val="0"/>
        <w:rPr>
          <w:rFonts w:ascii="TrebuchetMS" w:eastAsia="TrebuchetMS" w:hAnsi="TrebuchetMS" w:cs="TrebuchetMS"/>
          <w:color w:val="0C0C0C"/>
        </w:rPr>
      </w:pPr>
    </w:p>
    <w:p w14:paraId="342F30B6" w14:textId="77777777" w:rsidR="00E70B87" w:rsidRDefault="00E70B87" w:rsidP="00E70B87">
      <w:pPr>
        <w:autoSpaceDE w:val="0"/>
        <w:rPr>
          <w:rFonts w:ascii="LucidaGrande" w:eastAsia="LucidaGrande" w:hAnsi="LucidaGrande" w:cs="LucidaGrande"/>
        </w:rPr>
      </w:pPr>
      <w:r>
        <w:rPr>
          <w:rFonts w:ascii="TrebuchetMS-Bold" w:eastAsia="TrebuchetMS-Bold" w:hAnsi="TrebuchetMS-Bold" w:cs="TrebuchetMS-Bold"/>
          <w:b/>
          <w:bCs/>
          <w:color w:val="0C0C0C"/>
        </w:rPr>
        <w:t>Progress</w:t>
      </w:r>
    </w:p>
    <w:p w14:paraId="116C84DF" w14:textId="77777777" w:rsidR="00E70B87" w:rsidRDefault="00E70B87" w:rsidP="00E70B87">
      <w:pPr>
        <w:autoSpaceDE w:val="0"/>
        <w:rPr>
          <w:rFonts w:ascii="LucidaGrande" w:eastAsia="LucidaGrande" w:hAnsi="LucidaGrande" w:cs="LucidaGrande"/>
        </w:rPr>
      </w:pPr>
      <w:r>
        <w:rPr>
          <w:rFonts w:ascii="LucidaGrande" w:eastAsia="LucidaGrande" w:hAnsi="LucidaGrande" w:cs="LucidaGrande"/>
        </w:rPr>
        <w:t xml:space="preserve">○ </w:t>
      </w:r>
      <w:r>
        <w:rPr>
          <w:rFonts w:ascii="TrebuchetMS" w:eastAsia="TrebuchetMS" w:hAnsi="TrebuchetMS" w:cs="TrebuchetMS"/>
        </w:rPr>
        <w:t>Implemented UI and database</w:t>
      </w:r>
    </w:p>
    <w:p w14:paraId="0B320ED2" w14:textId="77777777" w:rsidR="00E70B87" w:rsidRDefault="00E70B87" w:rsidP="00E70B87">
      <w:pPr>
        <w:autoSpaceDE w:val="0"/>
        <w:rPr>
          <w:rFonts w:ascii="TrebuchetMS-Bold" w:eastAsia="TrebuchetMS-Bold" w:hAnsi="TrebuchetMS-Bold" w:cs="TrebuchetMS-Bold"/>
        </w:rPr>
      </w:pPr>
      <w:r>
        <w:rPr>
          <w:rFonts w:ascii="LucidaGrande" w:eastAsia="LucidaGrande" w:hAnsi="LucidaGrande" w:cs="LucidaGrande"/>
        </w:rPr>
        <w:t xml:space="preserve">○ </w:t>
      </w:r>
      <w:r>
        <w:rPr>
          <w:rFonts w:ascii="TrebuchetMS" w:eastAsia="TrebuchetMS" w:hAnsi="TrebuchetMS" w:cs="TrebuchetMS"/>
        </w:rPr>
        <w:t>Determine the algorithm—User-based Collaborative Filtering with Inferred Tag Ratings.</w:t>
      </w:r>
    </w:p>
    <w:p w14:paraId="1A6F3D6C" w14:textId="77777777" w:rsidR="00E70B87" w:rsidRDefault="00E70B87" w:rsidP="00E70B87">
      <w:pPr>
        <w:autoSpaceDE w:val="0"/>
        <w:rPr>
          <w:rFonts w:ascii="TrebuchetMS-Bold" w:eastAsia="TrebuchetMS-Bold" w:hAnsi="TrebuchetMS-Bold" w:cs="TrebuchetMS-Bold"/>
        </w:rPr>
      </w:pPr>
    </w:p>
    <w:p w14:paraId="38941560" w14:textId="77777777" w:rsidR="00E70B87" w:rsidRDefault="00E70B87" w:rsidP="00E70B87">
      <w:pPr>
        <w:autoSpaceDE w:val="0"/>
        <w:rPr>
          <w:rFonts w:ascii="LucidaGrande" w:eastAsia="LucidaGrande" w:hAnsi="LucidaGrande" w:cs="LucidaGrande"/>
        </w:rPr>
      </w:pPr>
      <w:r>
        <w:rPr>
          <w:rFonts w:ascii="TrebuchetMS-Bold" w:eastAsia="TrebuchetMS-Bold" w:hAnsi="TrebuchetMS-Bold" w:cs="TrebuchetMS-Bold"/>
          <w:b/>
          <w:bCs/>
        </w:rPr>
        <w:t>Expected Contributions</w:t>
      </w:r>
    </w:p>
    <w:p w14:paraId="2404E61C" w14:textId="77777777" w:rsidR="00E70B87" w:rsidRDefault="00E70B87" w:rsidP="00E70B87">
      <w:pPr>
        <w:autoSpaceDE w:val="0"/>
        <w:rPr>
          <w:rFonts w:ascii="LucidaGrande" w:eastAsia="LucidaGrande" w:hAnsi="LucidaGrande" w:cs="LucidaGrande"/>
        </w:rPr>
      </w:pPr>
      <w:r>
        <w:rPr>
          <w:rFonts w:ascii="LucidaGrande" w:eastAsia="LucidaGrande" w:hAnsi="LucidaGrande" w:cs="LucidaGrande"/>
        </w:rPr>
        <w:t xml:space="preserve">○ </w:t>
      </w:r>
      <w:r>
        <w:rPr>
          <w:rFonts w:ascii="TrebuchetMS" w:eastAsia="TrebuchetMS" w:hAnsi="TrebuchetMS" w:cs="TrebuchetMS"/>
        </w:rPr>
        <w:t>Achieve improved Collaborative Filtering algorithm with Inferred Tag Ratings.</w:t>
      </w:r>
    </w:p>
    <w:p w14:paraId="6AFC78AA" w14:textId="6157BE5A" w:rsidR="00E70B87" w:rsidRDefault="00994DDC" w:rsidP="00E70B87">
      <w:pPr>
        <w:autoSpaceDE w:val="0"/>
      </w:pPr>
      <w:r>
        <w:rPr>
          <w:noProof/>
        </w:rPr>
        <w:drawing>
          <wp:anchor distT="0" distB="0" distL="0" distR="0" simplePos="0" relativeHeight="251659776" behindDoc="0" locked="0" layoutInCell="1" allowOverlap="1" wp14:anchorId="010D9680" wp14:editId="4C43D539">
            <wp:simplePos x="0" y="0"/>
            <wp:positionH relativeFrom="column">
              <wp:posOffset>0</wp:posOffset>
            </wp:positionH>
            <wp:positionV relativeFrom="paragraph">
              <wp:posOffset>578485</wp:posOffset>
            </wp:positionV>
            <wp:extent cx="6331585" cy="18389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1585" cy="1838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70B87">
        <w:rPr>
          <w:rFonts w:ascii="LucidaGrande" w:eastAsia="LucidaGrande" w:hAnsi="LucidaGrande" w:cs="LucidaGrande"/>
        </w:rPr>
        <w:t xml:space="preserve">○ </w:t>
      </w:r>
      <w:r w:rsidR="00E70B87">
        <w:rPr>
          <w:rFonts w:ascii="TrebuchetMS" w:eastAsia="TrebuchetMS" w:hAnsi="TrebuchetMS" w:cs="TrebuchetMS"/>
        </w:rPr>
        <w:t>Present clients with sound stock recommendations based on the analysis of experts buying choices.</w:t>
      </w:r>
    </w:p>
    <w:p w14:paraId="72AE104F" w14:textId="77777777" w:rsidR="00910801" w:rsidRDefault="00910801">
      <w:pPr>
        <w:pageBreakBefore/>
        <w:autoSpaceDE w:val="0"/>
        <w:rPr>
          <w:rFonts w:ascii="Arial-BoldItalicMT" w:eastAsia="Arial-BoldItalicMT" w:hAnsi="Arial-BoldItalicMT" w:cs="Arial-BoldItalicMT"/>
          <w:i/>
          <w:iCs/>
          <w:color w:val="000000"/>
        </w:rPr>
      </w:pPr>
      <w:r>
        <w:rPr>
          <w:rFonts w:ascii="Arial-BoldItalicMT" w:eastAsia="Arial-BoldItalicMT" w:hAnsi="Arial-BoldItalicMT" w:cs="Arial-BoldItalicMT"/>
          <w:b/>
          <w:bCs/>
          <w:i/>
          <w:iCs/>
          <w:color w:val="0000FF"/>
        </w:rPr>
        <w:lastRenderedPageBreak/>
        <w:t>Project Option 2</w:t>
      </w:r>
    </w:p>
    <w:p w14:paraId="1AB49EF6" w14:textId="77777777" w:rsidR="00910801" w:rsidRDefault="00910801">
      <w:pPr>
        <w:autoSpaceDE w:val="0"/>
        <w:rPr>
          <w:rFonts w:ascii="Arial-BoldItalicMT" w:eastAsia="Arial-BoldItalicMT" w:hAnsi="Arial-BoldItalicMT" w:cs="Arial-BoldItalicMT"/>
          <w:i/>
          <w:iCs/>
          <w:color w:val="0000FF"/>
        </w:rPr>
      </w:pPr>
      <w:r>
        <w:rPr>
          <w:rFonts w:ascii="Arial-BoldItalicMT" w:eastAsia="Arial-BoldItalicMT" w:hAnsi="Arial-BoldItalicMT" w:cs="Arial-BoldItalicMT"/>
          <w:i/>
          <w:iCs/>
          <w:color w:val="000000"/>
        </w:rPr>
        <w:t>Movie Exploration</w:t>
      </w:r>
    </w:p>
    <w:p w14:paraId="1E430B60" w14:textId="77777777" w:rsidR="00910801" w:rsidRDefault="00910801">
      <w:pPr>
        <w:autoSpaceDE w:val="0"/>
        <w:rPr>
          <w:rFonts w:ascii="Arial-BoldItalicMT" w:eastAsia="Arial-BoldItalicMT" w:hAnsi="Arial-BoldItalicMT" w:cs="Arial-BoldItalicMT"/>
          <w:i/>
          <w:iCs/>
          <w:color w:val="0000FF"/>
        </w:rPr>
      </w:pPr>
    </w:p>
    <w:p w14:paraId="0D182AB5" w14:textId="77777777" w:rsidR="00910801" w:rsidRDefault="00910801">
      <w:pPr>
        <w:autoSpaceDE w:val="0"/>
        <w:rPr>
          <w:rFonts w:ascii="TrebuchetMS-Bold" w:eastAsia="TrebuchetMS-Bold" w:hAnsi="TrebuchetMS-Bold" w:cs="TrebuchetMS-Bold"/>
          <w:i/>
          <w:iCs/>
          <w:color w:val="000000"/>
        </w:rPr>
      </w:pPr>
      <w:r>
        <w:rPr>
          <w:rFonts w:ascii="TrebuchetMS-Bold" w:eastAsia="TrebuchetMS-Bold" w:hAnsi="TrebuchetMS-Bold" w:cs="TrebuchetMS-Bold"/>
          <w:b/>
          <w:bCs/>
          <w:i/>
          <w:iCs/>
          <w:color w:val="0000FF"/>
        </w:rPr>
        <w:t>Motivation</w:t>
      </w:r>
    </w:p>
    <w:p w14:paraId="732B2A82"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i/>
          <w:iCs/>
          <w:color w:val="000000"/>
        </w:rPr>
        <w:t>Audience preference:</w:t>
      </w:r>
    </w:p>
    <w:p w14:paraId="5A0AA560"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color w:val="000000"/>
        </w:rPr>
        <w:t>I like comedies; I prefer blockbusters; I like Robert Downey Jr;</w:t>
      </w:r>
    </w:p>
    <w:p w14:paraId="6577404B"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color w:val="000000"/>
        </w:rPr>
        <w:t>I’d like enjoy movies with my daughter; I ......</w:t>
      </w:r>
    </w:p>
    <w:p w14:paraId="2AEA7715" w14:textId="77777777" w:rsidR="00910801" w:rsidRDefault="00910801">
      <w:pPr>
        <w:autoSpaceDE w:val="0"/>
        <w:rPr>
          <w:rFonts w:ascii="TrebuchetMS-Bold" w:eastAsia="TrebuchetMS-Bold" w:hAnsi="TrebuchetMS-Bold" w:cs="TrebuchetMS-Bold"/>
          <w:color w:val="000000"/>
        </w:rPr>
      </w:pPr>
    </w:p>
    <w:p w14:paraId="7FE72170"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i/>
          <w:iCs/>
          <w:color w:val="000000"/>
        </w:rPr>
        <w:t>Direction for Producers:</w:t>
      </w:r>
    </w:p>
    <w:p w14:paraId="60FACA75"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color w:val="000000"/>
        </w:rPr>
        <w:t>What kind of movie customers would like to see?</w:t>
      </w:r>
    </w:p>
    <w:p w14:paraId="1035E59D"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color w:val="000000"/>
        </w:rPr>
        <w:t>Which actor is perfect match for this character?</w:t>
      </w:r>
    </w:p>
    <w:p w14:paraId="7EB67C37" w14:textId="77777777" w:rsidR="00910801" w:rsidRDefault="00910801">
      <w:pPr>
        <w:autoSpaceDE w:val="0"/>
        <w:rPr>
          <w:rFonts w:ascii="TrebuchetMS-Bold" w:eastAsia="TrebuchetMS-Bold" w:hAnsi="TrebuchetMS-Bold" w:cs="TrebuchetMS-Bold"/>
          <w:color w:val="000000"/>
        </w:rPr>
      </w:pPr>
      <w:r>
        <w:rPr>
          <w:rFonts w:ascii="TrebuchetMS-Bold" w:eastAsia="TrebuchetMS-Bold" w:hAnsi="TrebuchetMS-Bold" w:cs="TrebuchetMS-Bold"/>
          <w:color w:val="000000"/>
        </w:rPr>
        <w:t>Are there any qualities that make a memorable movie?</w:t>
      </w:r>
    </w:p>
    <w:p w14:paraId="39C8556C" w14:textId="77777777" w:rsidR="00910801" w:rsidRDefault="00910801">
      <w:pPr>
        <w:autoSpaceDE w:val="0"/>
        <w:rPr>
          <w:rFonts w:ascii="TrebuchetMS-Bold" w:eastAsia="TrebuchetMS-Bold" w:hAnsi="TrebuchetMS-Bold" w:cs="TrebuchetMS-Bold"/>
          <w:color w:val="000000"/>
        </w:rPr>
      </w:pPr>
    </w:p>
    <w:p w14:paraId="5581EB6C" w14:textId="77777777" w:rsidR="00910801" w:rsidRDefault="00910801">
      <w:pPr>
        <w:autoSpaceDE w:val="0"/>
        <w:rPr>
          <w:rFonts w:ascii="TrebuchetMS-Bold" w:eastAsia="TrebuchetMS-Bold" w:hAnsi="TrebuchetMS-Bold" w:cs="TrebuchetMS-Bold"/>
        </w:rPr>
      </w:pPr>
      <w:r>
        <w:rPr>
          <w:rFonts w:ascii="TrebuchetMS-Bold" w:eastAsia="TrebuchetMS-Bold" w:hAnsi="TrebuchetMS-Bold" w:cs="TrebuchetMS-Bold"/>
          <w:i/>
          <w:iCs/>
          <w:color w:val="000000"/>
        </w:rPr>
        <w:t xml:space="preserve">Dataset: </w:t>
      </w:r>
      <w:r>
        <w:rPr>
          <w:rFonts w:ascii="TrebuchetMS-Bold" w:eastAsia="TrebuchetMS-Bold" w:hAnsi="TrebuchetMS-Bold" w:cs="TrebuchetMS-Bold"/>
          <w:color w:val="000000"/>
        </w:rPr>
        <w:t>online search</w:t>
      </w:r>
    </w:p>
    <w:p w14:paraId="74316A3E" w14:textId="77777777" w:rsidR="00910801" w:rsidRDefault="00910801">
      <w:pPr>
        <w:autoSpaceDE w:val="0"/>
        <w:rPr>
          <w:rFonts w:ascii="TrebuchetMS-Bold" w:eastAsia="TrebuchetMS-Bold" w:hAnsi="TrebuchetMS-Bold" w:cs="TrebuchetMS-Bold"/>
        </w:rPr>
      </w:pPr>
      <w:r>
        <w:rPr>
          <w:rFonts w:ascii="TrebuchetMS-Bold" w:eastAsia="TrebuchetMS-Bold" w:hAnsi="TrebuchetMS-Bold" w:cs="TrebuchetMS-Bold"/>
        </w:rPr>
        <w:t>Tools: flexible</w:t>
      </w:r>
    </w:p>
    <w:p w14:paraId="26C5CED3" w14:textId="77777777" w:rsidR="00910801" w:rsidRDefault="00910801">
      <w:pPr>
        <w:autoSpaceDE w:val="0"/>
        <w:rPr>
          <w:rFonts w:ascii="TrebuchetMS-Bold" w:eastAsia="TrebuchetMS-Bold" w:hAnsi="TrebuchetMS-Bold" w:cs="TrebuchetMS-Bold"/>
          <w:i/>
          <w:iCs/>
          <w:color w:val="000000"/>
        </w:rPr>
      </w:pPr>
      <w:r>
        <w:rPr>
          <w:rFonts w:ascii="TrebuchetMS-Bold" w:eastAsia="TrebuchetMS-Bold" w:hAnsi="TrebuchetMS-Bold" w:cs="TrebuchetMS-Bold"/>
        </w:rPr>
        <w:t xml:space="preserve">Algorithms: </w:t>
      </w:r>
    </w:p>
    <w:p w14:paraId="0D9C49B3" w14:textId="77777777" w:rsidR="00910801" w:rsidRDefault="00910801">
      <w:pPr>
        <w:autoSpaceDE w:val="0"/>
        <w:rPr>
          <w:rFonts w:ascii="Helvetica" w:eastAsia="Helvetica" w:hAnsi="Helvetica" w:cs="Helvetica"/>
        </w:rPr>
      </w:pPr>
      <w:r>
        <w:rPr>
          <w:rFonts w:ascii="TrebuchetMS-Bold" w:eastAsia="TrebuchetMS-Bold" w:hAnsi="TrebuchetMS-Bold" w:cs="TrebuchetMS-Bold"/>
          <w:i/>
          <w:iCs/>
          <w:color w:val="000000"/>
        </w:rPr>
        <w:t xml:space="preserve">Pig: </w:t>
      </w:r>
      <w:r>
        <w:rPr>
          <w:rFonts w:ascii="TrebuchetMS-Bold" w:eastAsia="TrebuchetMS-Bold" w:hAnsi="TrebuchetMS-Bold" w:cs="TrebuchetMS-Bold"/>
        </w:rPr>
        <w:t>process user profile</w:t>
      </w:r>
    </w:p>
    <w:p w14:paraId="3FC411B9" w14:textId="77777777" w:rsidR="00910801" w:rsidRDefault="00910801">
      <w:pPr>
        <w:autoSpaceDE w:val="0"/>
        <w:rPr>
          <w:rFonts w:ascii="Helvetica" w:eastAsia="Helvetica" w:hAnsi="Helvetica" w:cs="Helvetica"/>
        </w:rPr>
      </w:pPr>
    </w:p>
    <w:p w14:paraId="5FE8BACD" w14:textId="77777777" w:rsidR="00910801" w:rsidRDefault="00910801">
      <w:pPr>
        <w:autoSpaceDE w:val="0"/>
        <w:rPr>
          <w:rFonts w:ascii="TrebuchetMS-Bold" w:eastAsia="TrebuchetMS-Bold" w:hAnsi="TrebuchetMS-Bold" w:cs="TrebuchetMS-Bold"/>
        </w:rPr>
      </w:pPr>
      <w:r>
        <w:rPr>
          <w:rFonts w:ascii="TrebuchetMS-Bold" w:eastAsia="TrebuchetMS-Bold" w:hAnsi="TrebuchetMS-Bold" w:cs="TrebuchetMS-Bold"/>
        </w:rPr>
        <w:t>Cluster &amp; Classification:</w:t>
      </w:r>
    </w:p>
    <w:p w14:paraId="7E532715" w14:textId="77777777" w:rsidR="00910801" w:rsidRDefault="00B97315">
      <w:pPr>
        <w:autoSpaceDE w:val="0"/>
        <w:rPr>
          <w:rFonts w:ascii="Helvetica" w:eastAsia="Helvetica" w:hAnsi="Helvetica" w:cs="Helvetica"/>
        </w:rPr>
      </w:pPr>
      <w:r>
        <w:rPr>
          <w:rFonts w:ascii="TrebuchetMS-Bold" w:eastAsia="TrebuchetMS-Bold" w:hAnsi="TrebuchetMS-Bold" w:cs="TrebuchetMS-Bold"/>
        </w:rPr>
        <w:t>Make</w:t>
      </w:r>
      <w:r w:rsidR="00910801">
        <w:rPr>
          <w:rFonts w:ascii="TrebuchetMS-Bold" w:eastAsia="TrebuchetMS-Bold" w:hAnsi="TrebuchetMS-Bold" w:cs="TrebuchetMS-Bold"/>
        </w:rPr>
        <w:t xml:space="preserve"> correlation among audience</w:t>
      </w:r>
    </w:p>
    <w:p w14:paraId="570F3DF3" w14:textId="77777777" w:rsidR="00910801" w:rsidRDefault="00910801">
      <w:pPr>
        <w:autoSpaceDE w:val="0"/>
        <w:rPr>
          <w:rFonts w:ascii="Helvetica" w:eastAsia="Helvetica" w:hAnsi="Helvetica" w:cs="Helvetica"/>
        </w:rPr>
      </w:pPr>
    </w:p>
    <w:p w14:paraId="7EC86DB6" w14:textId="77777777" w:rsidR="00910801" w:rsidRDefault="00910801">
      <w:pPr>
        <w:autoSpaceDE w:val="0"/>
        <w:rPr>
          <w:rFonts w:ascii="TrebuchetMS-Bold" w:eastAsia="TrebuchetMS-Bold" w:hAnsi="TrebuchetMS-Bold" w:cs="TrebuchetMS-Bold"/>
        </w:rPr>
      </w:pPr>
      <w:r>
        <w:rPr>
          <w:rFonts w:ascii="TrebuchetMS-Bold" w:eastAsia="TrebuchetMS-Bold" w:hAnsi="TrebuchetMS-Bold" w:cs="TrebuchetMS-Bold"/>
        </w:rPr>
        <w:t>Recommendation:</w:t>
      </w:r>
    </w:p>
    <w:p w14:paraId="6A25E889" w14:textId="77777777" w:rsidR="00910801" w:rsidRDefault="00B97315">
      <w:pPr>
        <w:autoSpaceDE w:val="0"/>
        <w:rPr>
          <w:rFonts w:ascii="TrebuchetMS-Bold" w:eastAsia="TrebuchetMS-Bold" w:hAnsi="TrebuchetMS-Bold" w:cs="TrebuchetMS-Bold"/>
        </w:rPr>
      </w:pPr>
      <w:r>
        <w:rPr>
          <w:rFonts w:ascii="TrebuchetMS-Bold" w:eastAsia="TrebuchetMS-Bold" w:hAnsi="TrebuchetMS-Bold" w:cs="TrebuchetMS-Bold"/>
        </w:rPr>
        <w:t>Make</w:t>
      </w:r>
      <w:r w:rsidR="00910801">
        <w:rPr>
          <w:rFonts w:ascii="TrebuchetMS-Bold" w:eastAsia="TrebuchetMS-Bold" w:hAnsi="TrebuchetMS-Bold" w:cs="TrebuchetMS-Bold"/>
        </w:rPr>
        <w:t xml:space="preserve"> predication based upon the keywords, extractions and preferences</w:t>
      </w:r>
    </w:p>
    <w:p w14:paraId="4B56AEB4" w14:textId="77777777" w:rsidR="00B97315" w:rsidRDefault="00B97315">
      <w:pPr>
        <w:autoSpaceDE w:val="0"/>
        <w:rPr>
          <w:rFonts w:ascii="TrebuchetMS-Bold" w:eastAsia="TrebuchetMS-Bold" w:hAnsi="TrebuchetMS-Bold" w:cs="TrebuchetMS-Bold"/>
        </w:rPr>
      </w:pPr>
    </w:p>
    <w:p w14:paraId="57790E8C" w14:textId="74FDC6AA" w:rsidR="00B97315" w:rsidRDefault="00994DDC" w:rsidP="00B97315">
      <w:pPr>
        <w:autoSpaceDE w:val="0"/>
      </w:pPr>
      <w:r>
        <w:rPr>
          <w:noProof/>
        </w:rPr>
        <w:drawing>
          <wp:anchor distT="0" distB="0" distL="0" distR="0" simplePos="0" relativeHeight="251655680" behindDoc="0" locked="0" layoutInCell="1" allowOverlap="1" wp14:anchorId="01536AEB" wp14:editId="7D605DDC">
            <wp:simplePos x="0" y="0"/>
            <wp:positionH relativeFrom="column">
              <wp:align>center</wp:align>
            </wp:positionH>
            <wp:positionV relativeFrom="paragraph">
              <wp:posOffset>350520</wp:posOffset>
            </wp:positionV>
            <wp:extent cx="5853430" cy="2738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3430" cy="2738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97315">
        <w:rPr>
          <w:rFonts w:ascii="TrebuchetMS-Bold" w:eastAsia="TrebuchetMS-Bold" w:hAnsi="TrebuchetMS-Bold" w:cs="TrebuchetMS-Bold"/>
          <w:b/>
          <w:bCs/>
          <w:i/>
          <w:iCs/>
          <w:color w:val="0000FF"/>
        </w:rPr>
        <w:t>Expected Contributions</w:t>
      </w:r>
    </w:p>
    <w:p w14:paraId="5A3004EC" w14:textId="77777777" w:rsidR="00910801" w:rsidRDefault="00910801">
      <w:pPr>
        <w:autoSpaceDE w:val="0"/>
        <w:rPr>
          <w:rFonts w:ascii="TrebuchetMS-Bold" w:eastAsia="TrebuchetMS-Bold" w:hAnsi="TrebuchetMS-Bold" w:cs="TrebuchetMS-Bold"/>
        </w:rPr>
      </w:pPr>
    </w:p>
    <w:p w14:paraId="7F39B96E" w14:textId="77777777" w:rsidR="00910801" w:rsidRDefault="00910801">
      <w:pPr>
        <w:autoSpaceDE w:val="0"/>
        <w:rPr>
          <w:rFonts w:ascii="TrebuchetMS-Bold" w:eastAsia="TrebuchetMS-Bold" w:hAnsi="TrebuchetMS-Bold" w:cs="TrebuchetMS-Bold"/>
        </w:rPr>
      </w:pPr>
    </w:p>
    <w:p w14:paraId="648BC026" w14:textId="77777777" w:rsidR="00910801" w:rsidRDefault="00910801">
      <w:pPr>
        <w:autoSpaceDE w:val="0"/>
        <w:rPr>
          <w:rFonts w:ascii="Arial-BoldItalicMT" w:eastAsia="Arial-BoldItalicMT" w:hAnsi="Arial-BoldItalicMT" w:cs="Arial-BoldItalicMT"/>
          <w:b/>
          <w:bCs/>
          <w:i/>
          <w:iCs/>
          <w:color w:val="0000FF"/>
        </w:rPr>
      </w:pPr>
    </w:p>
    <w:p w14:paraId="60575023" w14:textId="77777777" w:rsidR="00910801" w:rsidRDefault="00910801">
      <w:pPr>
        <w:pageBreakBefore/>
        <w:autoSpaceDE w:val="0"/>
        <w:rPr>
          <w:rFonts w:ascii="Arial-BoldItalicMT" w:eastAsia="Arial-BoldItalicMT" w:hAnsi="Arial-BoldItalicMT" w:cs="Arial-BoldItalicMT"/>
          <w:b/>
          <w:bCs/>
          <w:i/>
          <w:iCs/>
          <w:color w:val="000000"/>
        </w:rPr>
      </w:pPr>
      <w:r>
        <w:rPr>
          <w:rFonts w:ascii="Arial-BoldItalicMT" w:eastAsia="Arial-BoldItalicMT" w:hAnsi="Arial-BoldItalicMT" w:cs="Arial-BoldItalicMT"/>
          <w:b/>
          <w:bCs/>
          <w:i/>
          <w:iCs/>
          <w:color w:val="0000FF"/>
        </w:rPr>
        <w:lastRenderedPageBreak/>
        <w:t>Project Option 3</w:t>
      </w:r>
    </w:p>
    <w:p w14:paraId="10AA42DB" w14:textId="77777777" w:rsidR="00910801" w:rsidRDefault="00910801">
      <w:pPr>
        <w:autoSpaceDE w:val="0"/>
        <w:rPr>
          <w:rFonts w:ascii="Arial-BoldItalicMT" w:eastAsia="Arial-BoldItalicMT" w:hAnsi="Arial-BoldItalicMT" w:cs="Arial-BoldItalicMT"/>
          <w:b/>
          <w:bCs/>
          <w:i/>
          <w:iCs/>
          <w:color w:val="0000FF"/>
        </w:rPr>
      </w:pPr>
      <w:r>
        <w:rPr>
          <w:rFonts w:ascii="Arial-BoldItalicMT" w:eastAsia="Arial-BoldItalicMT" w:hAnsi="Arial-BoldItalicMT" w:cs="Arial-BoldItalicMT"/>
          <w:b/>
          <w:bCs/>
          <w:i/>
          <w:iCs/>
          <w:color w:val="000000"/>
        </w:rPr>
        <w:t xml:space="preserve">Fantasy Basketball – Winning </w:t>
      </w:r>
      <w:r w:rsidR="00B97315">
        <w:rPr>
          <w:rFonts w:ascii="Arial-BoldItalicMT" w:eastAsia="Arial-BoldItalicMT" w:hAnsi="Arial-BoldItalicMT" w:cs="Arial-BoldItalicMT"/>
          <w:b/>
          <w:bCs/>
          <w:i/>
          <w:iCs/>
          <w:color w:val="000000"/>
        </w:rPr>
        <w:t>Strategy!</w:t>
      </w:r>
    </w:p>
    <w:p w14:paraId="6ED393DD" w14:textId="77777777" w:rsidR="00910801" w:rsidRDefault="00910801">
      <w:pPr>
        <w:autoSpaceDE w:val="0"/>
        <w:rPr>
          <w:rFonts w:ascii="Arial-BoldItalicMT" w:eastAsia="Arial-BoldItalicMT" w:hAnsi="Arial-BoldItalicMT" w:cs="Arial-BoldItalicMT"/>
          <w:b/>
          <w:bCs/>
          <w:i/>
          <w:iCs/>
          <w:color w:val="0000FF"/>
        </w:rPr>
      </w:pPr>
    </w:p>
    <w:p w14:paraId="45DC69FD" w14:textId="77777777" w:rsidR="00910801" w:rsidRDefault="00910801">
      <w:pPr>
        <w:autoSpaceDE w:val="0"/>
        <w:rPr>
          <w:rFonts w:ascii="ArialMT" w:eastAsia="ArialMT" w:hAnsi="ArialMT" w:cs="ArialMT"/>
          <w:color w:val="000000"/>
        </w:rPr>
      </w:pPr>
      <w:r>
        <w:rPr>
          <w:rFonts w:ascii="Arial-BoldMT" w:eastAsia="Arial-BoldMT" w:hAnsi="Arial-BoldMT" w:cs="Arial-BoldMT"/>
          <w:b/>
          <w:bCs/>
          <w:i/>
          <w:iCs/>
          <w:color w:val="3333CD"/>
        </w:rPr>
        <w:t>Motivation</w:t>
      </w:r>
    </w:p>
    <w:p w14:paraId="33DAED8C" w14:textId="77777777" w:rsidR="00910801" w:rsidRDefault="00910801">
      <w:pPr>
        <w:autoSpaceDE w:val="0"/>
        <w:rPr>
          <w:rFonts w:ascii="Arial-BoldMT" w:eastAsia="Arial-BoldMT" w:hAnsi="Arial-BoldMT" w:cs="Arial-BoldMT"/>
          <w:color w:val="000000"/>
        </w:rPr>
      </w:pPr>
      <w:r>
        <w:rPr>
          <w:rFonts w:ascii="ArialMT" w:eastAsia="ArialMT" w:hAnsi="ArialMT" w:cs="ArialMT"/>
          <w:color w:val="000000"/>
        </w:rPr>
        <w:t xml:space="preserve">Sports play a big role among people in USA. As a result, people spend more time on watching NBA, MLB, NFL...etc. for their leisure time. Within the last five years, ESPN and Yahoo release an online sports game of all the professional sports league for people to actually have a chance to form a simulated team online and compete with other gamers. The ranking of the online teams is based on the real world behavior of the players they pick for their teams. Therefore, </w:t>
      </w:r>
      <w:r>
        <w:rPr>
          <w:rFonts w:ascii="ArialMT" w:eastAsia="ArialMT" w:hAnsi="ArialMT" w:cs="ArialMT"/>
          <w:color w:val="FF0000"/>
        </w:rPr>
        <w:t xml:space="preserve">drafting </w:t>
      </w:r>
      <w:r>
        <w:rPr>
          <w:rFonts w:ascii="ArialMT" w:eastAsia="ArialMT" w:hAnsi="ArialMT" w:cs="ArialMT"/>
          <w:color w:val="000000"/>
        </w:rPr>
        <w:t xml:space="preserve">becomes a key factor for the victory of the game. We wish to provide a winning strategy for drafting. Moreover, we hope to provide a practical dynamic strategy for real NBA team to choose players. </w:t>
      </w:r>
    </w:p>
    <w:p w14:paraId="70D7D724" w14:textId="77777777" w:rsidR="00910801" w:rsidRDefault="00910801">
      <w:pPr>
        <w:autoSpaceDE w:val="0"/>
        <w:rPr>
          <w:rFonts w:ascii="Arial-BoldMT" w:eastAsia="Arial-BoldMT" w:hAnsi="Arial-BoldMT" w:cs="Arial-BoldMT"/>
          <w:color w:val="000000"/>
        </w:rPr>
      </w:pPr>
    </w:p>
    <w:p w14:paraId="236584A1" w14:textId="77777777" w:rsidR="00910801" w:rsidRDefault="00B97315">
      <w:pPr>
        <w:autoSpaceDE w:val="0"/>
        <w:rPr>
          <w:rFonts w:ascii="ArialMT" w:eastAsia="ArialMT" w:hAnsi="ArialMT" w:cs="ArialMT"/>
          <w:color w:val="000000"/>
        </w:rPr>
      </w:pPr>
      <w:r>
        <w:rPr>
          <w:rFonts w:ascii="ArialMT" w:eastAsia="ArialMT" w:hAnsi="ArialMT" w:cs="ArialMT"/>
          <w:b/>
          <w:bCs/>
          <w:i/>
          <w:iCs/>
          <w:color w:val="000000"/>
        </w:rPr>
        <w:t>Goal:</w:t>
      </w:r>
    </w:p>
    <w:p w14:paraId="089DD468" w14:textId="77777777" w:rsidR="00910801" w:rsidRDefault="00910801">
      <w:pPr>
        <w:numPr>
          <w:ilvl w:val="0"/>
          <w:numId w:val="6"/>
        </w:numPr>
        <w:autoSpaceDE w:val="0"/>
        <w:rPr>
          <w:rFonts w:ascii="ArialMT" w:eastAsia="ArialMT" w:hAnsi="ArialMT" w:cs="ArialMT"/>
          <w:color w:val="000000"/>
        </w:rPr>
      </w:pPr>
      <w:r>
        <w:rPr>
          <w:rFonts w:ascii="ArialMT" w:eastAsia="ArialMT" w:hAnsi="ArialMT" w:cs="ArialMT"/>
          <w:color w:val="000000"/>
        </w:rPr>
        <w:t>Recommend a player for the online gamer every round</w:t>
      </w:r>
    </w:p>
    <w:p w14:paraId="29EA4AF0" w14:textId="77777777" w:rsidR="00910801" w:rsidRDefault="00910801">
      <w:pPr>
        <w:numPr>
          <w:ilvl w:val="0"/>
          <w:numId w:val="6"/>
        </w:numPr>
        <w:autoSpaceDE w:val="0"/>
        <w:rPr>
          <w:rFonts w:ascii="ArialMT" w:eastAsia="ArialMT" w:hAnsi="ArialMT" w:cs="ArialMT"/>
          <w:color w:val="000000"/>
        </w:rPr>
      </w:pPr>
      <w:r>
        <w:rPr>
          <w:rFonts w:ascii="ArialMT" w:eastAsia="ArialMT" w:hAnsi="ArialMT" w:cs="ArialMT"/>
          <w:color w:val="000000"/>
        </w:rPr>
        <w:t>Cluster all the players into different groups of different functionalities such as scoring, rebounding…etc.</w:t>
      </w:r>
    </w:p>
    <w:p w14:paraId="1C4992A9" w14:textId="77777777" w:rsidR="00910801" w:rsidRDefault="00910801">
      <w:pPr>
        <w:numPr>
          <w:ilvl w:val="0"/>
          <w:numId w:val="1"/>
        </w:numPr>
        <w:autoSpaceDE w:val="0"/>
        <w:rPr>
          <w:rFonts w:ascii="ArialMT" w:eastAsia="ArialMT" w:hAnsi="ArialMT" w:cs="ArialMT"/>
          <w:color w:val="000000"/>
        </w:rPr>
      </w:pPr>
      <w:r>
        <w:rPr>
          <w:rFonts w:ascii="ArialMT" w:eastAsia="ArialMT" w:hAnsi="ArialMT" w:cs="ArialMT"/>
          <w:color w:val="000000"/>
        </w:rPr>
        <w:t>Rank the players inside each clustered group</w:t>
      </w:r>
    </w:p>
    <w:p w14:paraId="4D8C1D15" w14:textId="77777777" w:rsidR="00910801" w:rsidRDefault="00910801">
      <w:pPr>
        <w:numPr>
          <w:ilvl w:val="0"/>
          <w:numId w:val="1"/>
        </w:numPr>
        <w:autoSpaceDE w:val="0"/>
        <w:rPr>
          <w:rFonts w:ascii="ArialMT" w:eastAsia="ArialMT" w:hAnsi="ArialMT" w:cs="ArialMT"/>
          <w:color w:val="000000"/>
        </w:rPr>
      </w:pPr>
      <w:r>
        <w:rPr>
          <w:rFonts w:ascii="ArialMT" w:eastAsia="ArialMT" w:hAnsi="ArialMT" w:cs="ArialMT"/>
          <w:color w:val="000000"/>
        </w:rPr>
        <w:t>Give suggestion based on the present status of the online gamers</w:t>
      </w:r>
    </w:p>
    <w:p w14:paraId="1344979B" w14:textId="77777777" w:rsidR="00910801" w:rsidRDefault="00910801">
      <w:pPr>
        <w:autoSpaceDE w:val="0"/>
        <w:rPr>
          <w:rFonts w:ascii="ArialMT" w:eastAsia="ArialMT" w:hAnsi="ArialMT" w:cs="ArialMT"/>
          <w:color w:val="000000"/>
        </w:rPr>
      </w:pPr>
    </w:p>
    <w:p w14:paraId="4978DB24" w14:textId="77777777" w:rsidR="00910801" w:rsidRDefault="00910801">
      <w:pPr>
        <w:autoSpaceDE w:val="0"/>
        <w:rPr>
          <w:rFonts w:ascii="ArialMT" w:eastAsia="ArialMT" w:hAnsi="ArialMT" w:cs="ArialMT"/>
          <w:color w:val="000000"/>
        </w:rPr>
      </w:pPr>
      <w:r>
        <w:rPr>
          <w:rFonts w:ascii="ArialMT" w:eastAsia="ArialMT" w:hAnsi="ArialMT" w:cs="ArialMT"/>
          <w:b/>
          <w:bCs/>
          <w:i/>
          <w:iCs/>
          <w:color w:val="000000"/>
        </w:rPr>
        <w:t>Dataset</w:t>
      </w:r>
    </w:p>
    <w:p w14:paraId="3C7BD902" w14:textId="77777777" w:rsidR="00910801" w:rsidRDefault="00910801">
      <w:pPr>
        <w:autoSpaceDE w:val="0"/>
        <w:rPr>
          <w:rFonts w:ascii="ArialMT" w:eastAsia="ArialMT" w:hAnsi="ArialMT" w:cs="ArialMT"/>
          <w:color w:val="CDCDFF"/>
        </w:rPr>
      </w:pPr>
      <w:r>
        <w:rPr>
          <w:rFonts w:ascii="ArialMT" w:eastAsia="ArialMT" w:hAnsi="ArialMT" w:cs="ArialMT"/>
          <w:color w:val="000000"/>
        </w:rPr>
        <w:t xml:space="preserve">- NBA </w:t>
      </w:r>
      <w:r w:rsidR="00514D65">
        <w:rPr>
          <w:rFonts w:ascii="ArialMT" w:eastAsia="ArialMT" w:hAnsi="ArialMT" w:cs="ArialMT"/>
          <w:color w:val="000000"/>
        </w:rPr>
        <w:t>player’s</w:t>
      </w:r>
      <w:r>
        <w:rPr>
          <w:rFonts w:ascii="ArialMT" w:eastAsia="ArialMT" w:hAnsi="ArialMT" w:cs="ArialMT"/>
          <w:color w:val="000000"/>
        </w:rPr>
        <w:t xml:space="preserve"> statistics</w:t>
      </w:r>
    </w:p>
    <w:p w14:paraId="7640EEE6" w14:textId="77777777" w:rsidR="00910801" w:rsidRDefault="00625EDF">
      <w:pPr>
        <w:autoSpaceDE w:val="0"/>
        <w:rPr>
          <w:rFonts w:ascii="ArialMT" w:eastAsia="ArialMT" w:hAnsi="ArialMT" w:cs="ArialMT"/>
          <w:color w:val="CDCDFF"/>
        </w:rPr>
      </w:pPr>
      <w:hyperlink r:id="rId10" w:history="1">
        <w:r w:rsidRPr="005D7F01">
          <w:rPr>
            <w:rStyle w:val="a8"/>
            <w:rFonts w:ascii="ArialMT" w:eastAsia="ArialMT" w:hAnsi="ArialMT" w:cs="ArialMT"/>
          </w:rPr>
          <w:t>http://downloads.nbastuffer.com/nba-player-data-sets</w:t>
        </w:r>
      </w:hyperlink>
    </w:p>
    <w:p w14:paraId="3419F134" w14:textId="77777777" w:rsidR="00625EDF" w:rsidRDefault="00625EDF">
      <w:pPr>
        <w:autoSpaceDE w:val="0"/>
        <w:rPr>
          <w:rFonts w:ascii="ArialMT" w:eastAsia="ArialMT" w:hAnsi="ArialMT" w:cs="ArialMT"/>
          <w:color w:val="CDCDFF"/>
        </w:rPr>
      </w:pPr>
    </w:p>
    <w:p w14:paraId="62473746" w14:textId="77777777" w:rsidR="00625EDF" w:rsidRPr="000A4E98" w:rsidRDefault="00625EDF">
      <w:pPr>
        <w:autoSpaceDE w:val="0"/>
        <w:rPr>
          <w:rFonts w:ascii="ArialMT" w:eastAsia="ArialMT" w:hAnsi="ArialMT" w:cs="ArialMT"/>
          <w:color w:val="0000EA"/>
        </w:rPr>
      </w:pPr>
      <w:r w:rsidRPr="000A4E98">
        <w:rPr>
          <w:rFonts w:ascii="ArialMT" w:eastAsia="ArialMT" w:hAnsi="ArialMT" w:cs="ArialMT"/>
          <w:color w:val="0000EA"/>
        </w:rPr>
        <w:t>or on the bottom of</w:t>
      </w:r>
    </w:p>
    <w:p w14:paraId="61205B09" w14:textId="77777777" w:rsidR="00910801" w:rsidRDefault="00625EDF">
      <w:pPr>
        <w:autoSpaceDE w:val="0"/>
        <w:rPr>
          <w:rFonts w:ascii="Helvetica" w:eastAsia="Helvetica" w:hAnsi="Helvetica" w:cs="Helvetica"/>
          <w:color w:val="000000"/>
        </w:rPr>
      </w:pPr>
      <w:hyperlink r:id="rId11" w:history="1">
        <w:r>
          <w:rPr>
            <w:rStyle w:val="a8"/>
          </w:rPr>
          <w:t>https://www.nbastuffer.com/</w:t>
        </w:r>
      </w:hyperlink>
    </w:p>
    <w:p w14:paraId="3151439C" w14:textId="77777777" w:rsidR="00625EDF" w:rsidRDefault="00625EDF">
      <w:pPr>
        <w:autoSpaceDE w:val="0"/>
        <w:rPr>
          <w:rFonts w:ascii="Helvetica" w:eastAsia="Helvetica" w:hAnsi="Helvetica" w:cs="Helvetica"/>
          <w:color w:val="000000"/>
        </w:rPr>
      </w:pPr>
    </w:p>
    <w:p w14:paraId="159B7B43" w14:textId="77777777" w:rsidR="00625EDF" w:rsidRDefault="00625EDF">
      <w:pPr>
        <w:autoSpaceDE w:val="0"/>
        <w:rPr>
          <w:rFonts w:ascii="Helvetica" w:eastAsia="Helvetica" w:hAnsi="Helvetica" w:cs="Helvetica"/>
          <w:color w:val="000000"/>
        </w:rPr>
      </w:pPr>
    </w:p>
    <w:p w14:paraId="08D466AD" w14:textId="77777777" w:rsidR="00910801" w:rsidRDefault="00910801">
      <w:pPr>
        <w:autoSpaceDE w:val="0"/>
        <w:rPr>
          <w:rFonts w:ascii="ArialMT" w:eastAsia="ArialMT" w:hAnsi="ArialMT" w:cs="ArialMT"/>
          <w:color w:val="000000"/>
        </w:rPr>
      </w:pPr>
      <w:r>
        <w:rPr>
          <w:rFonts w:ascii="ArialMT" w:eastAsia="ArialMT" w:hAnsi="ArialMT" w:cs="ArialMT"/>
          <w:b/>
          <w:bCs/>
          <w:color w:val="000000"/>
        </w:rPr>
        <w:t>Algorithms</w:t>
      </w:r>
    </w:p>
    <w:p w14:paraId="5773AA34" w14:textId="77777777" w:rsidR="00910801" w:rsidRDefault="00910801">
      <w:pPr>
        <w:numPr>
          <w:ilvl w:val="0"/>
          <w:numId w:val="5"/>
        </w:numPr>
        <w:autoSpaceDE w:val="0"/>
        <w:rPr>
          <w:rFonts w:ascii="ArialMT" w:eastAsia="ArialMT" w:hAnsi="ArialMT" w:cs="ArialMT"/>
          <w:color w:val="000000"/>
        </w:rPr>
      </w:pPr>
      <w:r>
        <w:rPr>
          <w:rFonts w:ascii="ArialMT" w:eastAsia="ArialMT" w:hAnsi="ArialMT" w:cs="ArialMT"/>
          <w:color w:val="000000"/>
        </w:rPr>
        <w:t>Clustering</w:t>
      </w:r>
    </w:p>
    <w:p w14:paraId="0B555EF1" w14:textId="77777777" w:rsidR="00910801" w:rsidRDefault="00910801">
      <w:pPr>
        <w:numPr>
          <w:ilvl w:val="0"/>
          <w:numId w:val="5"/>
        </w:numPr>
        <w:autoSpaceDE w:val="0"/>
        <w:rPr>
          <w:rFonts w:ascii="ArialMT" w:eastAsia="ArialMT" w:hAnsi="ArialMT" w:cs="ArialMT"/>
          <w:color w:val="000000"/>
        </w:rPr>
      </w:pPr>
      <w:r>
        <w:rPr>
          <w:rFonts w:ascii="ArialMT" w:eastAsia="ArialMT" w:hAnsi="ArialMT" w:cs="ArialMT"/>
          <w:color w:val="000000"/>
        </w:rPr>
        <w:t>Kmeans clustering, f-kmeans clustering…etc</w:t>
      </w:r>
    </w:p>
    <w:p w14:paraId="6527F30E" w14:textId="77777777" w:rsidR="00910801" w:rsidRDefault="00910801">
      <w:pPr>
        <w:numPr>
          <w:ilvl w:val="0"/>
          <w:numId w:val="4"/>
        </w:numPr>
        <w:autoSpaceDE w:val="0"/>
        <w:rPr>
          <w:rFonts w:ascii="ArialMT" w:eastAsia="ArialMT" w:hAnsi="ArialMT" w:cs="ArialMT"/>
          <w:color w:val="000000"/>
        </w:rPr>
      </w:pPr>
      <w:r>
        <w:rPr>
          <w:rFonts w:ascii="ArialMT" w:eastAsia="ArialMT" w:hAnsi="ArialMT" w:cs="ArialMT"/>
          <w:color w:val="000000"/>
        </w:rPr>
        <w:t>PLA algorithms, Linear Regression…etc</w:t>
      </w:r>
    </w:p>
    <w:p w14:paraId="48A44012" w14:textId="77777777" w:rsidR="00910801" w:rsidRDefault="00910801">
      <w:pPr>
        <w:numPr>
          <w:ilvl w:val="0"/>
          <w:numId w:val="4"/>
        </w:numPr>
        <w:autoSpaceDE w:val="0"/>
        <w:rPr>
          <w:rFonts w:ascii="Helvetica" w:eastAsia="Helvetica" w:hAnsi="Helvetica" w:cs="Helvetica"/>
          <w:color w:val="000000"/>
        </w:rPr>
      </w:pPr>
      <w:r>
        <w:rPr>
          <w:rFonts w:ascii="ArialMT" w:eastAsia="ArialMT" w:hAnsi="ArialMT" w:cs="ArialMT"/>
          <w:color w:val="000000"/>
        </w:rPr>
        <w:t>Classification, Recommendation</w:t>
      </w:r>
    </w:p>
    <w:p w14:paraId="603AC02A" w14:textId="77777777" w:rsidR="00910801" w:rsidRDefault="00910801">
      <w:pPr>
        <w:autoSpaceDE w:val="0"/>
        <w:rPr>
          <w:rFonts w:ascii="Helvetica" w:eastAsia="Helvetica" w:hAnsi="Helvetica" w:cs="Helvetica"/>
          <w:color w:val="000000"/>
        </w:rPr>
      </w:pPr>
    </w:p>
    <w:p w14:paraId="48EAEBFD" w14:textId="77777777" w:rsidR="00910801" w:rsidRDefault="00910801">
      <w:pPr>
        <w:autoSpaceDE w:val="0"/>
        <w:rPr>
          <w:rFonts w:ascii="ArialMT" w:eastAsia="ArialMT" w:hAnsi="ArialMT" w:cs="ArialMT"/>
          <w:color w:val="000000"/>
        </w:rPr>
      </w:pPr>
      <w:r>
        <w:rPr>
          <w:rFonts w:ascii="ArialMT" w:eastAsia="ArialMT" w:hAnsi="ArialMT" w:cs="ArialMT"/>
          <w:b/>
          <w:bCs/>
          <w:color w:val="000000"/>
        </w:rPr>
        <w:t>Tools</w:t>
      </w:r>
    </w:p>
    <w:p w14:paraId="776C35DA" w14:textId="77777777" w:rsidR="00910801" w:rsidRDefault="00910801">
      <w:pPr>
        <w:numPr>
          <w:ilvl w:val="0"/>
          <w:numId w:val="2"/>
        </w:numPr>
        <w:autoSpaceDE w:val="0"/>
        <w:rPr>
          <w:rFonts w:ascii="ArialMT" w:eastAsia="ArialMT" w:hAnsi="ArialMT" w:cs="ArialMT"/>
          <w:color w:val="000000"/>
        </w:rPr>
      </w:pPr>
      <w:r>
        <w:rPr>
          <w:rFonts w:ascii="ArialMT" w:eastAsia="ArialMT" w:hAnsi="ArialMT" w:cs="ArialMT"/>
          <w:color w:val="000000"/>
        </w:rPr>
        <w:t>Mahout, Matlab, and every resource provided from class</w:t>
      </w:r>
    </w:p>
    <w:p w14:paraId="0D5AF072" w14:textId="77777777" w:rsidR="00910801" w:rsidRDefault="00910801">
      <w:pPr>
        <w:autoSpaceDE w:val="0"/>
        <w:rPr>
          <w:rFonts w:ascii="ArialMT" w:eastAsia="ArialMT" w:hAnsi="ArialMT" w:cs="ArialMT"/>
          <w:color w:val="000000"/>
        </w:rPr>
      </w:pPr>
    </w:p>
    <w:p w14:paraId="74C70FD1" w14:textId="77777777" w:rsidR="00910801" w:rsidRDefault="00910801">
      <w:pPr>
        <w:autoSpaceDE w:val="0"/>
        <w:rPr>
          <w:rFonts w:ascii="ArialMT" w:eastAsia="ArialMT" w:hAnsi="ArialMT" w:cs="ArialMT"/>
        </w:rPr>
      </w:pPr>
      <w:r>
        <w:rPr>
          <w:rFonts w:ascii="ArialMT" w:eastAsia="ArialMT" w:hAnsi="ArialMT" w:cs="ArialMT"/>
          <w:b/>
          <w:bCs/>
          <w:i/>
          <w:iCs/>
          <w:color w:val="000000"/>
        </w:rPr>
        <w:t>Progress</w:t>
      </w:r>
    </w:p>
    <w:p w14:paraId="13B6ACEE" w14:textId="77777777" w:rsidR="00910801" w:rsidRDefault="00910801">
      <w:pPr>
        <w:autoSpaceDE w:val="0"/>
        <w:rPr>
          <w:rFonts w:ascii="ArialMT" w:eastAsia="ArialMT" w:hAnsi="ArialMT" w:cs="ArialMT"/>
        </w:rPr>
      </w:pPr>
      <w:r>
        <w:rPr>
          <w:rFonts w:ascii="ArialMT" w:eastAsia="ArialMT" w:hAnsi="ArialMT" w:cs="ArialMT"/>
        </w:rPr>
        <w:t>- Survey on the point system of Fantasy Basketball</w:t>
      </w:r>
    </w:p>
    <w:p w14:paraId="6214DE6E" w14:textId="77777777" w:rsidR="00910801" w:rsidRDefault="00910801">
      <w:pPr>
        <w:autoSpaceDE w:val="0"/>
        <w:rPr>
          <w:rFonts w:ascii="ArialMT" w:eastAsia="ArialMT" w:hAnsi="ArialMT" w:cs="ArialMT"/>
        </w:rPr>
      </w:pPr>
      <w:r>
        <w:rPr>
          <w:rFonts w:ascii="ArialMT" w:eastAsia="ArialMT" w:hAnsi="ArialMT" w:cs="ArialMT"/>
        </w:rPr>
        <w:t>- Search for all the dataset that might be useful to our recommendation</w:t>
      </w:r>
    </w:p>
    <w:p w14:paraId="55A61619" w14:textId="77777777" w:rsidR="00910801" w:rsidRDefault="00910801">
      <w:pPr>
        <w:autoSpaceDE w:val="0"/>
        <w:rPr>
          <w:rFonts w:ascii="Helvetica" w:eastAsia="Helvetica" w:hAnsi="Helvetica" w:cs="Helvetica"/>
        </w:rPr>
      </w:pPr>
      <w:r>
        <w:rPr>
          <w:rFonts w:ascii="ArialMT" w:eastAsia="ArialMT" w:hAnsi="ArialMT" w:cs="ArialMT"/>
        </w:rPr>
        <w:t>- Get familiar with all the tools and algorithms that we might use</w:t>
      </w:r>
    </w:p>
    <w:p w14:paraId="5FAAABC0" w14:textId="77777777" w:rsidR="00910801" w:rsidRDefault="00910801">
      <w:pPr>
        <w:autoSpaceDE w:val="0"/>
        <w:rPr>
          <w:rFonts w:ascii="Helvetica" w:eastAsia="Helvetica" w:hAnsi="Helvetica" w:cs="Helvetica"/>
        </w:rPr>
      </w:pPr>
    </w:p>
    <w:p w14:paraId="318BC974" w14:textId="77777777" w:rsidR="00910801" w:rsidRDefault="00910801">
      <w:pPr>
        <w:autoSpaceDE w:val="0"/>
        <w:rPr>
          <w:rFonts w:ascii="ArialMT" w:eastAsia="ArialMT" w:hAnsi="ArialMT" w:cs="ArialMT"/>
        </w:rPr>
      </w:pPr>
      <w:r>
        <w:rPr>
          <w:rFonts w:ascii="ArialMT" w:eastAsia="ArialMT" w:hAnsi="ArialMT" w:cs="ArialMT"/>
          <w:b/>
          <w:bCs/>
          <w:i/>
          <w:iCs/>
          <w:color w:val="0000FF"/>
        </w:rPr>
        <w:t>Expected Contributions</w:t>
      </w:r>
    </w:p>
    <w:p w14:paraId="5ABC45C6" w14:textId="77777777" w:rsidR="00910801" w:rsidRDefault="00910801">
      <w:pPr>
        <w:numPr>
          <w:ilvl w:val="0"/>
          <w:numId w:val="7"/>
        </w:numPr>
        <w:autoSpaceDE w:val="0"/>
        <w:rPr>
          <w:rFonts w:ascii="ArialMT" w:eastAsia="ArialMT" w:hAnsi="ArialMT" w:cs="ArialMT"/>
        </w:rPr>
      </w:pPr>
      <w:r>
        <w:rPr>
          <w:rFonts w:ascii="ArialMT" w:eastAsia="ArialMT" w:hAnsi="ArialMT" w:cs="ArialMT"/>
        </w:rPr>
        <w:t>Set up a dynamic recommendation system for the game</w:t>
      </w:r>
    </w:p>
    <w:p w14:paraId="03CDA695" w14:textId="77777777" w:rsidR="00910801" w:rsidRDefault="00910801">
      <w:pPr>
        <w:numPr>
          <w:ilvl w:val="0"/>
          <w:numId w:val="7"/>
        </w:numPr>
        <w:autoSpaceDE w:val="0"/>
        <w:rPr>
          <w:rFonts w:ascii="Arial-BoldItalicMT" w:eastAsia="Arial-BoldItalicMT" w:hAnsi="Arial-BoldItalicMT" w:cs="Arial-BoldItalicMT"/>
          <w:b/>
          <w:bCs/>
          <w:i/>
          <w:iCs/>
          <w:color w:val="0000FF"/>
        </w:rPr>
      </w:pPr>
      <w:r>
        <w:rPr>
          <w:rFonts w:ascii="ArialMT" w:eastAsia="ArialMT" w:hAnsi="ArialMT" w:cs="ArialMT"/>
        </w:rPr>
        <w:t>Help the gamer to build a balanced champion team for the game</w:t>
      </w:r>
    </w:p>
    <w:p w14:paraId="037C59F4" w14:textId="77777777" w:rsidR="00910801" w:rsidRDefault="00910801">
      <w:pPr>
        <w:autoSpaceDE w:val="0"/>
        <w:rPr>
          <w:rFonts w:ascii="Arial-BoldItalicMT" w:eastAsia="Arial-BoldItalicMT" w:hAnsi="Arial-BoldItalicMT" w:cs="Arial-BoldItalicMT"/>
          <w:b/>
          <w:bCs/>
          <w:i/>
          <w:iCs/>
          <w:color w:val="0000FF"/>
        </w:rPr>
      </w:pPr>
    </w:p>
    <w:p w14:paraId="5493A57B" w14:textId="77777777" w:rsidR="00910801" w:rsidRDefault="00910801">
      <w:pPr>
        <w:pageBreakBefore/>
        <w:autoSpaceDE w:val="0"/>
        <w:rPr>
          <w:rFonts w:ascii="Arial-BoldItalicMT" w:eastAsia="Arial-BoldItalicMT" w:hAnsi="Arial-BoldItalicMT" w:cs="Arial-BoldItalicMT"/>
          <w:i/>
          <w:iCs/>
          <w:color w:val="000000"/>
        </w:rPr>
      </w:pPr>
      <w:r>
        <w:rPr>
          <w:rFonts w:ascii="Arial-BoldItalicMT" w:eastAsia="Arial-BoldItalicMT" w:hAnsi="Arial-BoldItalicMT" w:cs="Arial-BoldItalicMT"/>
          <w:b/>
          <w:bCs/>
          <w:i/>
          <w:iCs/>
          <w:color w:val="0000FF"/>
        </w:rPr>
        <w:lastRenderedPageBreak/>
        <w:t>Project Option 4</w:t>
      </w:r>
    </w:p>
    <w:p w14:paraId="3F40303B" w14:textId="77777777" w:rsidR="00910801" w:rsidRDefault="00910801">
      <w:pPr>
        <w:autoSpaceDE w:val="0"/>
        <w:rPr>
          <w:rFonts w:ascii="Arial-BoldItalicMT" w:eastAsia="Arial-BoldItalicMT" w:hAnsi="Arial-BoldItalicMT" w:cs="Arial-BoldItalicMT"/>
        </w:rPr>
      </w:pPr>
      <w:r>
        <w:rPr>
          <w:rFonts w:ascii="Arial-BoldItalicMT" w:eastAsia="Arial-BoldItalicMT" w:hAnsi="Arial-BoldItalicMT" w:cs="Arial-BoldItalicMT"/>
          <w:i/>
          <w:iCs/>
          <w:color w:val="000000"/>
        </w:rPr>
        <w:t>How to name your new-born baby</w:t>
      </w:r>
      <w:r w:rsidR="00466F6F">
        <w:rPr>
          <w:rFonts w:ascii="Arial-BoldItalicMT" w:eastAsia="Arial-BoldItalicMT" w:hAnsi="Arial-BoldItalicMT" w:cs="Arial-BoldItalicMT"/>
          <w:i/>
          <w:iCs/>
          <w:color w:val="000000"/>
        </w:rPr>
        <w:t xml:space="preserve"> </w:t>
      </w:r>
      <w:r>
        <w:rPr>
          <w:rFonts w:ascii="Arial-BoldItalicMT" w:eastAsia="Arial-BoldItalicMT" w:hAnsi="Arial-BoldItalicMT" w:cs="Arial-BoldItalicMT"/>
          <w:i/>
          <w:iCs/>
          <w:color w:val="000000"/>
        </w:rPr>
        <w:t>(babies)?</w:t>
      </w:r>
    </w:p>
    <w:p w14:paraId="1C872B64" w14:textId="77777777" w:rsidR="00910801" w:rsidRDefault="00910801">
      <w:pPr>
        <w:autoSpaceDE w:val="0"/>
        <w:rPr>
          <w:rFonts w:ascii="Arial-BoldItalicMT" w:eastAsia="Arial-BoldItalicMT" w:hAnsi="Arial-BoldItalicMT" w:cs="Arial-BoldItalicMT"/>
        </w:rPr>
      </w:pPr>
    </w:p>
    <w:p w14:paraId="08985AA5" w14:textId="77777777" w:rsidR="00910801" w:rsidRDefault="00910801">
      <w:pPr>
        <w:autoSpaceDE w:val="0"/>
        <w:rPr>
          <w:rFonts w:ascii="HelveticaNeue" w:eastAsia="HelveticaNeue" w:hAnsi="HelveticaNeue" w:cs="HelveticaNeue"/>
          <w:color w:val="000000"/>
        </w:rPr>
      </w:pPr>
      <w:r>
        <w:rPr>
          <w:rFonts w:ascii="TrebuchetMS-Bold" w:eastAsia="TrebuchetMS-Bold" w:hAnsi="TrebuchetMS-Bold" w:cs="TrebuchetMS-Bold"/>
          <w:b/>
          <w:bCs/>
          <w:i/>
          <w:iCs/>
          <w:color w:val="0000FF"/>
        </w:rPr>
        <w:t>Motivation</w:t>
      </w:r>
    </w:p>
    <w:p w14:paraId="57DA3213" w14:textId="77777777" w:rsidR="00910801" w:rsidRDefault="00910801">
      <w:pPr>
        <w:autoSpaceDE w:val="0"/>
        <w:rPr>
          <w:rFonts w:ascii="HelveticaNeue" w:eastAsia="HelveticaNeue" w:hAnsi="HelveticaNeue" w:cs="HelveticaNeue"/>
        </w:rPr>
      </w:pPr>
      <w:r>
        <w:rPr>
          <w:rFonts w:ascii="HelveticaNeue" w:eastAsia="HelveticaNeue" w:hAnsi="HelveticaNeue" w:cs="HelveticaNeue"/>
          <w:color w:val="000000"/>
        </w:rPr>
        <w:t xml:space="preserve">In this project, something (relatively) simple, but very important in terms of answering a real-life question could be worked on. </w:t>
      </w:r>
    </w:p>
    <w:p w14:paraId="68BFDD57" w14:textId="77777777" w:rsidR="00910801" w:rsidRDefault="00910801">
      <w:pPr>
        <w:autoSpaceDE w:val="0"/>
        <w:rPr>
          <w:rFonts w:ascii="HelveticaNeue" w:eastAsia="HelveticaNeue" w:hAnsi="HelveticaNeue" w:cs="HelveticaNeue"/>
        </w:rPr>
      </w:pPr>
    </w:p>
    <w:p w14:paraId="239B35AA" w14:textId="77777777" w:rsidR="00910801" w:rsidRDefault="00910801">
      <w:pPr>
        <w:autoSpaceDE w:val="0"/>
        <w:rPr>
          <w:rFonts w:ascii="HelveticaNeue" w:eastAsia="HelveticaNeue" w:hAnsi="HelveticaNeue" w:cs="HelveticaNeue"/>
        </w:rPr>
      </w:pPr>
      <w:r>
        <w:rPr>
          <w:rFonts w:ascii="HelveticaNeue" w:eastAsia="HelveticaNeue" w:hAnsi="HelveticaNeue" w:cs="HelveticaNeue"/>
          <w:color w:val="000000"/>
        </w:rPr>
        <w:t xml:space="preserve">What name(s) should you give to your new-born </w:t>
      </w:r>
      <w:r w:rsidR="00B97315">
        <w:rPr>
          <w:rFonts w:ascii="HelveticaNeue" w:eastAsia="HelveticaNeue" w:hAnsi="HelveticaNeue" w:cs="HelveticaNeue"/>
          <w:color w:val="000000"/>
        </w:rPr>
        <w:t>baby (</w:t>
      </w:r>
      <w:r>
        <w:rPr>
          <w:rFonts w:ascii="HelveticaNeue" w:eastAsia="HelveticaNeue" w:hAnsi="HelveticaNeue" w:cs="HelveticaNeue"/>
          <w:color w:val="000000"/>
        </w:rPr>
        <w:t>babies)? I would look at historical popular male/female baby names, and use the various Recommendation, as well as Classification and/or Clustering techniques to help the expecting parents to make the right name choice, so their children do not complain about having not-so-cool names for the rest of their lives.</w:t>
      </w:r>
    </w:p>
    <w:p w14:paraId="1466732F" w14:textId="77777777" w:rsidR="00910801" w:rsidRDefault="00910801">
      <w:pPr>
        <w:autoSpaceDE w:val="0"/>
        <w:rPr>
          <w:rFonts w:ascii="HelveticaNeue" w:eastAsia="HelveticaNeue" w:hAnsi="HelveticaNeue" w:cs="HelveticaNeue"/>
        </w:rPr>
      </w:pPr>
    </w:p>
    <w:p w14:paraId="395D7CEF" w14:textId="77777777" w:rsidR="00910801" w:rsidRDefault="00910801">
      <w:pPr>
        <w:autoSpaceDE w:val="0"/>
        <w:rPr>
          <w:rFonts w:ascii="HelveticaNeue" w:eastAsia="HelveticaNeue" w:hAnsi="HelveticaNeue" w:cs="HelveticaNeue"/>
        </w:rPr>
      </w:pPr>
      <w:r>
        <w:rPr>
          <w:rFonts w:ascii="HelveticaNeue-Bold" w:eastAsia="HelveticaNeue-Bold" w:hAnsi="HelveticaNeue-Bold" w:cs="HelveticaNeue-Bold"/>
          <w:b/>
          <w:bCs/>
          <w:i/>
          <w:iCs/>
          <w:color w:val="000000"/>
        </w:rPr>
        <w:t>Dataset</w:t>
      </w:r>
    </w:p>
    <w:p w14:paraId="528EB2C4" w14:textId="77777777" w:rsidR="00910801" w:rsidRDefault="00910801">
      <w:pPr>
        <w:autoSpaceDE w:val="0"/>
        <w:rPr>
          <w:rFonts w:ascii="Helvetica" w:eastAsia="Helvetica" w:hAnsi="Helvetica" w:cs="Helvetica"/>
        </w:rPr>
      </w:pPr>
      <w:r>
        <w:rPr>
          <w:rFonts w:ascii="HelveticaNeue" w:eastAsia="HelveticaNeue" w:hAnsi="HelveticaNeue" w:cs="HelveticaNeue"/>
        </w:rPr>
        <w:t>Popular male/female baby names going back to the 19th Century from the Social Security Administration.</w:t>
      </w:r>
    </w:p>
    <w:p w14:paraId="476CF028" w14:textId="77777777" w:rsidR="00910801" w:rsidRDefault="00910801">
      <w:pPr>
        <w:autoSpaceDE w:val="0"/>
        <w:rPr>
          <w:rFonts w:ascii="Helvetica" w:eastAsia="Helvetica" w:hAnsi="Helvetica" w:cs="Helvetica"/>
        </w:rPr>
      </w:pPr>
    </w:p>
    <w:p w14:paraId="3945F809" w14:textId="77777777" w:rsidR="00910801" w:rsidRDefault="00910801">
      <w:pPr>
        <w:autoSpaceDE w:val="0"/>
        <w:rPr>
          <w:rFonts w:ascii="HelveticaNeue" w:eastAsia="HelveticaNeue" w:hAnsi="HelveticaNeue" w:cs="HelveticaNeue"/>
        </w:rPr>
      </w:pPr>
      <w:r>
        <w:rPr>
          <w:rFonts w:ascii="HelveticaNeue-Bold" w:eastAsia="HelveticaNeue-Bold" w:hAnsi="HelveticaNeue-Bold" w:cs="HelveticaNeue-Bold"/>
          <w:b/>
          <w:bCs/>
          <w:i/>
          <w:iCs/>
        </w:rPr>
        <w:t>Algorithms</w:t>
      </w:r>
    </w:p>
    <w:p w14:paraId="4C495260" w14:textId="77777777" w:rsidR="00910801" w:rsidRDefault="00910801">
      <w:pPr>
        <w:autoSpaceDE w:val="0"/>
        <w:rPr>
          <w:rFonts w:ascii="Helvetica" w:eastAsia="Helvetica" w:hAnsi="Helvetica" w:cs="Helvetica"/>
        </w:rPr>
      </w:pPr>
      <w:r>
        <w:rPr>
          <w:rFonts w:ascii="HelveticaNeue" w:eastAsia="HelveticaNeue" w:hAnsi="HelveticaNeue" w:cs="HelveticaNeue"/>
        </w:rPr>
        <w:t>User-based and Item-based Recommendation, Clustering and/or Classification</w:t>
      </w:r>
    </w:p>
    <w:p w14:paraId="33EA164D" w14:textId="77777777" w:rsidR="00910801" w:rsidRDefault="00910801">
      <w:pPr>
        <w:autoSpaceDE w:val="0"/>
        <w:rPr>
          <w:rFonts w:ascii="Helvetica" w:eastAsia="Helvetica" w:hAnsi="Helvetica" w:cs="Helvetica"/>
        </w:rPr>
      </w:pPr>
    </w:p>
    <w:p w14:paraId="36665141" w14:textId="77777777" w:rsidR="00910801" w:rsidRDefault="00910801">
      <w:pPr>
        <w:autoSpaceDE w:val="0"/>
        <w:rPr>
          <w:rFonts w:ascii="HelveticaNeue" w:eastAsia="HelveticaNeue" w:hAnsi="HelveticaNeue" w:cs="HelveticaNeue"/>
        </w:rPr>
      </w:pPr>
      <w:r>
        <w:rPr>
          <w:rFonts w:ascii="HelveticaNeue-Bold" w:eastAsia="HelveticaNeue-Bold" w:hAnsi="HelveticaNeue-Bold" w:cs="HelveticaNeue-Bold"/>
          <w:b/>
          <w:bCs/>
          <w:i/>
          <w:iCs/>
        </w:rPr>
        <w:t>Tools</w:t>
      </w:r>
    </w:p>
    <w:p w14:paraId="0E47F6D2" w14:textId="77777777" w:rsidR="00910801" w:rsidRDefault="00910801">
      <w:pPr>
        <w:autoSpaceDE w:val="0"/>
        <w:rPr>
          <w:rFonts w:ascii="HelveticaNeue" w:eastAsia="HelveticaNeue" w:hAnsi="HelveticaNeue" w:cs="HelveticaNeue"/>
        </w:rPr>
      </w:pPr>
      <w:r>
        <w:rPr>
          <w:rFonts w:ascii="HelveticaNeue" w:eastAsia="HelveticaNeue" w:hAnsi="HelveticaNeue" w:cs="HelveticaNeue"/>
        </w:rPr>
        <w:t>R</w:t>
      </w:r>
    </w:p>
    <w:p w14:paraId="79D47F59" w14:textId="77777777" w:rsidR="00910801" w:rsidRDefault="00910801">
      <w:pPr>
        <w:autoSpaceDE w:val="0"/>
        <w:rPr>
          <w:rFonts w:ascii="HelveticaNeue" w:eastAsia="HelveticaNeue" w:hAnsi="HelveticaNeue" w:cs="HelveticaNeue"/>
        </w:rPr>
      </w:pPr>
      <w:r>
        <w:rPr>
          <w:rFonts w:ascii="HelveticaNeue" w:eastAsia="HelveticaNeue" w:hAnsi="HelveticaNeue" w:cs="HelveticaNeue"/>
        </w:rPr>
        <w:t>HDFS/Hive/PIG/HBase</w:t>
      </w:r>
    </w:p>
    <w:p w14:paraId="682667D9" w14:textId="77777777" w:rsidR="00910801" w:rsidRDefault="00910801">
      <w:pPr>
        <w:autoSpaceDE w:val="0"/>
        <w:rPr>
          <w:rFonts w:ascii="HelveticaNeue" w:eastAsia="HelveticaNeue" w:hAnsi="HelveticaNeue" w:cs="HelveticaNeue"/>
        </w:rPr>
      </w:pPr>
      <w:r>
        <w:rPr>
          <w:rFonts w:ascii="HelveticaNeue" w:eastAsia="HelveticaNeue" w:hAnsi="HelveticaNeue" w:cs="HelveticaNeue"/>
        </w:rPr>
        <w:t>Mahout</w:t>
      </w:r>
    </w:p>
    <w:p w14:paraId="246AED0A" w14:textId="77777777" w:rsidR="00910801" w:rsidRDefault="00910801">
      <w:pPr>
        <w:autoSpaceDE w:val="0"/>
        <w:rPr>
          <w:rFonts w:ascii="HelveticaNeue" w:eastAsia="HelveticaNeue" w:hAnsi="HelveticaNeue" w:cs="HelveticaNeue"/>
        </w:rPr>
      </w:pPr>
    </w:p>
    <w:p w14:paraId="3514601E" w14:textId="77777777" w:rsidR="00910801" w:rsidRDefault="00910801">
      <w:pPr>
        <w:autoSpaceDE w:val="0"/>
        <w:rPr>
          <w:rFonts w:ascii="HelveticaNeue" w:eastAsia="HelveticaNeue" w:hAnsi="HelveticaNeue" w:cs="HelveticaNeue"/>
        </w:rPr>
      </w:pPr>
    </w:p>
    <w:p w14:paraId="69B81D50" w14:textId="77777777" w:rsidR="00910801" w:rsidRDefault="00910801">
      <w:pPr>
        <w:autoSpaceDE w:val="0"/>
        <w:rPr>
          <w:rFonts w:ascii="ArialMT" w:eastAsia="ArialMT" w:hAnsi="ArialMT" w:cs="ArialMT"/>
        </w:rPr>
      </w:pPr>
      <w:r>
        <w:rPr>
          <w:rFonts w:ascii="ArialMT" w:eastAsia="ArialMT" w:hAnsi="ArialMT" w:cs="ArialMT"/>
          <w:b/>
          <w:bCs/>
          <w:i/>
          <w:iCs/>
          <w:color w:val="0000FF"/>
        </w:rPr>
        <w:t>Expected Contributions</w:t>
      </w:r>
    </w:p>
    <w:p w14:paraId="57496BAA" w14:textId="77777777" w:rsidR="00910801" w:rsidRDefault="00910801">
      <w:pPr>
        <w:numPr>
          <w:ilvl w:val="0"/>
          <w:numId w:val="7"/>
        </w:numPr>
        <w:autoSpaceDE w:val="0"/>
        <w:rPr>
          <w:rFonts w:ascii="Arial-BoldItalicMT" w:eastAsia="Arial-BoldItalicMT" w:hAnsi="Arial-BoldItalicMT" w:cs="Arial-BoldItalicMT"/>
          <w:b/>
          <w:bCs/>
          <w:i/>
          <w:iCs/>
          <w:color w:val="0000FF"/>
        </w:rPr>
      </w:pPr>
      <w:r>
        <w:rPr>
          <w:rFonts w:ascii="ArialMT" w:eastAsia="ArialMT" w:hAnsi="ArialMT" w:cs="ArialMT"/>
        </w:rPr>
        <w:t>Set up a dynamic</w:t>
      </w:r>
      <w:r w:rsidR="00B97315">
        <w:rPr>
          <w:rFonts w:ascii="ArialMT" w:eastAsia="ArialMT" w:hAnsi="ArialMT" w:cs="ArialMT"/>
        </w:rPr>
        <w:t xml:space="preserve"> </w:t>
      </w:r>
      <w:r w:rsidR="00466F6F">
        <w:rPr>
          <w:rFonts w:ascii="ArialMT" w:eastAsia="ArialMT" w:hAnsi="ArialMT" w:cs="ArialMT"/>
        </w:rPr>
        <w:t xml:space="preserve">“name” </w:t>
      </w:r>
      <w:r w:rsidR="00B97315">
        <w:rPr>
          <w:rFonts w:ascii="ArialMT" w:eastAsia="ArialMT" w:hAnsi="ArialMT" w:cs="ArialMT"/>
        </w:rPr>
        <w:t xml:space="preserve">recommendation system for the </w:t>
      </w:r>
      <w:r>
        <w:rPr>
          <w:rFonts w:ascii="ArialMT" w:eastAsia="ArialMT" w:hAnsi="ArialMT" w:cs="ArialMT"/>
        </w:rPr>
        <w:t>users</w:t>
      </w:r>
    </w:p>
    <w:p w14:paraId="36B43E49" w14:textId="77777777" w:rsidR="00910801" w:rsidRDefault="00910801">
      <w:pPr>
        <w:autoSpaceDE w:val="0"/>
        <w:rPr>
          <w:rFonts w:ascii="Arial-BoldItalicMT" w:eastAsia="Arial-BoldItalicMT" w:hAnsi="Arial-BoldItalicMT" w:cs="Arial-BoldItalicMT"/>
          <w:b/>
          <w:bCs/>
          <w:i/>
          <w:iCs/>
          <w:color w:val="0000FF"/>
        </w:rPr>
      </w:pPr>
    </w:p>
    <w:p w14:paraId="3BC65514" w14:textId="77777777" w:rsidR="00910801" w:rsidRDefault="00910801">
      <w:pPr>
        <w:pageBreakBefore/>
        <w:autoSpaceDE w:val="0"/>
        <w:rPr>
          <w:rFonts w:ascii="Arial-ItalicMT" w:eastAsia="Arial-ItalicMT" w:hAnsi="Arial-ItalicMT" w:cs="Arial-ItalicMT"/>
          <w:b/>
          <w:bCs/>
          <w:i/>
          <w:iCs/>
          <w:color w:val="000000"/>
        </w:rPr>
      </w:pPr>
      <w:r>
        <w:rPr>
          <w:rFonts w:ascii="Arial-ItalicMT" w:eastAsia="Arial-ItalicMT" w:hAnsi="Arial-ItalicMT" w:cs="Arial-ItalicMT"/>
          <w:b/>
          <w:bCs/>
          <w:i/>
          <w:iCs/>
          <w:color w:val="0000CC"/>
        </w:rPr>
        <w:lastRenderedPageBreak/>
        <w:t>Project Option 5</w:t>
      </w:r>
    </w:p>
    <w:p w14:paraId="42BAC2F2" w14:textId="77777777" w:rsidR="00910801" w:rsidRDefault="00910801">
      <w:pPr>
        <w:autoSpaceDE w:val="0"/>
        <w:rPr>
          <w:rFonts w:ascii="HelveticaNeue" w:eastAsia="HelveticaNeue" w:hAnsi="HelveticaNeue" w:cs="HelveticaNeue"/>
        </w:rPr>
      </w:pPr>
      <w:r>
        <w:rPr>
          <w:rFonts w:ascii="Arial-ItalicMT" w:eastAsia="Arial-ItalicMT" w:hAnsi="Arial-ItalicMT" w:cs="Arial-ItalicMT"/>
          <w:b/>
          <w:bCs/>
          <w:i/>
          <w:iCs/>
          <w:color w:val="000000"/>
        </w:rPr>
        <w:t>Exchange Rates Inquiry and Analysis</w:t>
      </w:r>
    </w:p>
    <w:p w14:paraId="11D5A039" w14:textId="77777777" w:rsidR="00910801" w:rsidRDefault="00910801">
      <w:pPr>
        <w:autoSpaceDE w:val="0"/>
        <w:rPr>
          <w:rFonts w:ascii="HelveticaNeue" w:eastAsia="HelveticaNeue" w:hAnsi="HelveticaNeue" w:cs="HelveticaNeue"/>
        </w:rPr>
      </w:pPr>
    </w:p>
    <w:p w14:paraId="4B706A2C" w14:textId="77777777" w:rsidR="00910801" w:rsidRDefault="00910801">
      <w:pPr>
        <w:autoSpaceDE w:val="0"/>
        <w:rPr>
          <w:rFonts w:ascii="HelveticaNeue" w:eastAsia="HelveticaNeue" w:hAnsi="HelveticaNeue" w:cs="HelveticaNeue"/>
        </w:rPr>
      </w:pPr>
    </w:p>
    <w:p w14:paraId="32A5EE0E" w14:textId="77777777" w:rsidR="00910801" w:rsidRDefault="00910801">
      <w:pPr>
        <w:autoSpaceDE w:val="0"/>
        <w:rPr>
          <w:rFonts w:ascii="ArialMT" w:eastAsia="ArialMT" w:hAnsi="ArialMT" w:cs="ArialMT"/>
          <w:i/>
          <w:iCs/>
          <w:color w:val="000000"/>
        </w:rPr>
      </w:pPr>
      <w:r>
        <w:rPr>
          <w:rFonts w:ascii="TrebuchetMS-Bold" w:eastAsia="TrebuchetMS-Bold" w:hAnsi="TrebuchetMS-Bold" w:cs="TrebuchetMS-Bold"/>
          <w:b/>
          <w:bCs/>
          <w:i/>
          <w:iCs/>
          <w:color w:val="0000FF"/>
        </w:rPr>
        <w:t>Motivation</w:t>
      </w:r>
    </w:p>
    <w:p w14:paraId="22AA6149" w14:textId="77777777" w:rsidR="00910801" w:rsidRDefault="00910801">
      <w:pPr>
        <w:autoSpaceDE w:val="0"/>
        <w:rPr>
          <w:rFonts w:ascii="ArialMT" w:eastAsia="ArialMT" w:hAnsi="ArialMT" w:cs="ArialMT"/>
        </w:rPr>
      </w:pPr>
      <w:r>
        <w:rPr>
          <w:rFonts w:ascii="ArialMT" w:eastAsia="ArialMT" w:hAnsi="ArialMT" w:cs="ArialMT"/>
          <w:i/>
          <w:iCs/>
          <w:color w:val="000000"/>
        </w:rPr>
        <w:t>With the international trade and commerce being of more</w:t>
      </w:r>
      <w:r w:rsidR="00466F6F">
        <w:rPr>
          <w:rFonts w:ascii="ArialMT" w:eastAsia="ArialMT" w:hAnsi="ArialMT" w:cs="ArialMT"/>
        </w:rPr>
        <w:t xml:space="preserve"> </w:t>
      </w:r>
      <w:r>
        <w:rPr>
          <w:rFonts w:ascii="ArialMT" w:eastAsia="ArialMT" w:hAnsi="ArialMT" w:cs="ArialMT"/>
        </w:rPr>
        <w:t>importance, it's necessary not only for a specific group of industries but also for all of us to gain daily access to the updated currency rates.</w:t>
      </w:r>
    </w:p>
    <w:p w14:paraId="7D62EAF5" w14:textId="77777777" w:rsidR="00910801" w:rsidRDefault="00910801">
      <w:pPr>
        <w:autoSpaceDE w:val="0"/>
        <w:rPr>
          <w:rFonts w:ascii="ArialMT" w:eastAsia="ArialMT" w:hAnsi="ArialMT" w:cs="ArialMT"/>
        </w:rPr>
      </w:pPr>
      <w:r>
        <w:rPr>
          <w:rFonts w:ascii="ArialMT" w:eastAsia="ArialMT" w:hAnsi="ArialMT" w:cs="ArialMT"/>
        </w:rPr>
        <w:t>With more convenience in getting the exchange rate information, which hopefully will be provided by our project, people are equipped with more related knowledge to make better decisions regarding to the currency market.</w:t>
      </w:r>
    </w:p>
    <w:p w14:paraId="56DCB71B" w14:textId="77777777" w:rsidR="00910801" w:rsidRDefault="00910801">
      <w:pPr>
        <w:autoSpaceDE w:val="0"/>
        <w:rPr>
          <w:rFonts w:ascii="ArialMT" w:eastAsia="ArialMT" w:hAnsi="ArialMT" w:cs="ArialMT"/>
        </w:rPr>
      </w:pPr>
    </w:p>
    <w:p w14:paraId="6C697B9F" w14:textId="77777777" w:rsidR="00910801" w:rsidRDefault="00910801">
      <w:pPr>
        <w:autoSpaceDE w:val="0"/>
        <w:rPr>
          <w:rFonts w:ascii="ZapfDingbatsITC" w:eastAsia="ZapfDingbatsITC" w:hAnsi="ZapfDingbatsITC" w:cs="ZapfDingbatsITC"/>
          <w:color w:val="000000"/>
        </w:rPr>
      </w:pPr>
      <w:r>
        <w:rPr>
          <w:rFonts w:ascii="ArialMT" w:eastAsia="ArialMT" w:hAnsi="ArialMT" w:cs="ArialMT"/>
          <w:color w:val="000000"/>
        </w:rPr>
        <w:t>Dataset:</w:t>
      </w:r>
    </w:p>
    <w:p w14:paraId="25B8636C" w14:textId="77777777" w:rsidR="00910801" w:rsidRDefault="00910801">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 xml:space="preserve">❖ </w:t>
      </w:r>
      <w:r>
        <w:rPr>
          <w:rFonts w:ascii="ArialMT" w:eastAsia="ArialMT" w:hAnsi="ArialMT" w:cs="ArialMT"/>
          <w:color w:val="000000"/>
        </w:rPr>
        <w:t>Instant exchange rates from Bloomberg</w:t>
      </w:r>
    </w:p>
    <w:p w14:paraId="2DCAE600" w14:textId="77777777" w:rsidR="004A4B33" w:rsidRDefault="00910801">
      <w:pPr>
        <w:autoSpaceDE w:val="0"/>
      </w:pPr>
      <w:r>
        <w:rPr>
          <w:rFonts w:ascii="ZapfDingbatsITC" w:eastAsia="ZapfDingbatsITC" w:hAnsi="ZapfDingbatsITC" w:cs="ZapfDingbatsITC"/>
          <w:color w:val="000000"/>
        </w:rPr>
        <w:t xml:space="preserve">❖ </w:t>
      </w:r>
      <w:r>
        <w:rPr>
          <w:rFonts w:ascii="ArialMT" w:eastAsia="ArialMT" w:hAnsi="ArialMT" w:cs="ArialMT"/>
          <w:color w:val="000000"/>
        </w:rPr>
        <w:t xml:space="preserve">History exchange rates from </w:t>
      </w:r>
      <w:hyperlink r:id="rId12" w:history="1">
        <w:r w:rsidR="004A4B33" w:rsidRPr="005D7F01">
          <w:rPr>
            <w:rStyle w:val="a8"/>
          </w:rPr>
          <w:t>http://www.livecharts.co.uk/historicaldata.php</w:t>
        </w:r>
      </w:hyperlink>
    </w:p>
    <w:p w14:paraId="5BE65794" w14:textId="77777777" w:rsidR="004A4B33" w:rsidRDefault="004A4B33">
      <w:pPr>
        <w:autoSpaceDE w:val="0"/>
        <w:rPr>
          <w:rFonts w:ascii="Helvetica" w:eastAsia="Helvetica" w:hAnsi="Helvetica" w:cs="Helvetica"/>
          <w:color w:val="000000"/>
        </w:rPr>
      </w:pPr>
    </w:p>
    <w:p w14:paraId="2EBAB0D8" w14:textId="77777777" w:rsidR="004A4B33" w:rsidRDefault="004A4B33">
      <w:pPr>
        <w:autoSpaceDE w:val="0"/>
        <w:rPr>
          <w:rFonts w:ascii="Helvetica" w:eastAsia="Helvetica" w:hAnsi="Helvetica" w:cs="Helvetica"/>
          <w:color w:val="000000"/>
        </w:rPr>
      </w:pPr>
    </w:p>
    <w:p w14:paraId="4B1F0D68" w14:textId="77777777" w:rsidR="00910801" w:rsidRDefault="00910801">
      <w:pPr>
        <w:autoSpaceDE w:val="0"/>
        <w:rPr>
          <w:rFonts w:ascii="TimesNewRomanPSMT" w:eastAsia="TimesNewRomanPSMT" w:hAnsi="TimesNewRomanPSMT" w:cs="TimesNewRomanPSMT"/>
          <w:color w:val="000000"/>
        </w:rPr>
      </w:pPr>
      <w:r>
        <w:rPr>
          <w:rFonts w:ascii="ArialMT" w:eastAsia="ArialMT" w:hAnsi="ArialMT" w:cs="ArialMT"/>
          <w:color w:val="000000"/>
        </w:rPr>
        <w:t>Algorithm:</w:t>
      </w:r>
    </w:p>
    <w:p w14:paraId="01523ECE" w14:textId="77777777" w:rsidR="00910801" w:rsidRDefault="00910801">
      <w:pPr>
        <w:autoSpaceDE w:val="0"/>
        <w:rPr>
          <w:rFonts w:ascii="ArialMT" w:eastAsia="ArialMT" w:hAnsi="ArialMT" w:cs="ArialMT"/>
          <w:color w:val="000000"/>
        </w:rPr>
      </w:pPr>
      <w:r>
        <w:rPr>
          <w:rFonts w:ascii="TimesNewRomanPSMT" w:eastAsia="TimesNewRomanPSMT" w:hAnsi="TimesNewRomanPSMT" w:cs="TimesNewRomanPSMT"/>
          <w:color w:val="000000"/>
        </w:rPr>
        <w:t xml:space="preserve">• </w:t>
      </w:r>
      <w:r>
        <w:rPr>
          <w:rFonts w:ascii="ArialMT" w:eastAsia="ArialMT" w:hAnsi="ArialMT" w:cs="ArialMT"/>
          <w:color w:val="000000"/>
        </w:rPr>
        <w:t>We would forecast the exchange rate of currency in some targeted countries against US Dollar in a developed market, applying scalable model to forecast in real-time. And we would like to use RMSE to measure the reliability and accuracy of our prediction. Besides, by showing the statistical significance, such as P values, the repeatability of the outcome will then be proved.</w:t>
      </w:r>
    </w:p>
    <w:p w14:paraId="4B400727" w14:textId="77777777" w:rsidR="00910801" w:rsidRDefault="00910801">
      <w:pPr>
        <w:autoSpaceDE w:val="0"/>
        <w:rPr>
          <w:rFonts w:ascii="ArialMT" w:eastAsia="ArialMT" w:hAnsi="ArialMT" w:cs="ArialMT"/>
          <w:color w:val="000000"/>
        </w:rPr>
      </w:pPr>
    </w:p>
    <w:p w14:paraId="725F4459" w14:textId="77777777" w:rsidR="00910801" w:rsidRDefault="00910801">
      <w:pPr>
        <w:autoSpaceDE w:val="0"/>
        <w:rPr>
          <w:rFonts w:ascii="ZapfDingbatsITC" w:eastAsia="ZapfDingbatsITC" w:hAnsi="ZapfDingbatsITC" w:cs="ZapfDingbatsITC"/>
          <w:color w:val="000000"/>
        </w:rPr>
      </w:pPr>
      <w:r>
        <w:rPr>
          <w:rFonts w:ascii="ArialMT" w:eastAsia="ArialMT" w:hAnsi="ArialMT" w:cs="ArialMT"/>
          <w:color w:val="000000"/>
        </w:rPr>
        <w:t>Tools:</w:t>
      </w:r>
    </w:p>
    <w:p w14:paraId="4BCE0630" w14:textId="77777777" w:rsidR="00910801" w:rsidRDefault="00910801">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 xml:space="preserve">❖ </w:t>
      </w:r>
      <w:r>
        <w:rPr>
          <w:rFonts w:ascii="ArialMT" w:eastAsia="ArialMT" w:hAnsi="ArialMT" w:cs="ArialMT"/>
          <w:color w:val="000000"/>
        </w:rPr>
        <w:t>Eclipse</w:t>
      </w:r>
    </w:p>
    <w:p w14:paraId="39D04305" w14:textId="77777777" w:rsidR="00910801" w:rsidRDefault="00910801">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 xml:space="preserve">❖ </w:t>
      </w:r>
      <w:r>
        <w:rPr>
          <w:rFonts w:ascii="ArialMT" w:eastAsia="ArialMT" w:hAnsi="ArialMT" w:cs="ArialMT"/>
          <w:color w:val="000000"/>
        </w:rPr>
        <w:t>Tomcat</w:t>
      </w:r>
    </w:p>
    <w:p w14:paraId="05A7D9A8" w14:textId="77777777" w:rsidR="00910801" w:rsidRDefault="00910801">
      <w:pPr>
        <w:autoSpaceDE w:val="0"/>
        <w:rPr>
          <w:rFonts w:ascii="ArialMT" w:eastAsia="ArialMT" w:hAnsi="ArialMT" w:cs="ArialMT"/>
        </w:rPr>
      </w:pPr>
      <w:r>
        <w:rPr>
          <w:rFonts w:ascii="ZapfDingbatsITC" w:eastAsia="ZapfDingbatsITC" w:hAnsi="ZapfDingbatsITC" w:cs="ZapfDingbatsITC"/>
          <w:color w:val="000000"/>
        </w:rPr>
        <w:t xml:space="preserve">❖ </w:t>
      </w:r>
      <w:r>
        <w:rPr>
          <w:rFonts w:ascii="ArialMT" w:eastAsia="ArialMT" w:hAnsi="ArialMT" w:cs="ArialMT"/>
          <w:color w:val="000000"/>
        </w:rPr>
        <w:t>Apache</w:t>
      </w:r>
    </w:p>
    <w:p w14:paraId="1355B669" w14:textId="77777777" w:rsidR="00910801" w:rsidRDefault="00910801">
      <w:pPr>
        <w:autoSpaceDE w:val="0"/>
        <w:rPr>
          <w:rFonts w:ascii="ArialMT" w:eastAsia="ArialMT" w:hAnsi="ArialMT" w:cs="ArialMT"/>
        </w:rPr>
      </w:pPr>
    </w:p>
    <w:p w14:paraId="5A438C58" w14:textId="77777777" w:rsidR="00910801" w:rsidRDefault="00910801">
      <w:pPr>
        <w:autoSpaceDE w:val="0"/>
        <w:rPr>
          <w:rFonts w:ascii="TimesNewRomanPSMT" w:eastAsia="TimesNewRomanPSMT" w:hAnsi="TimesNewRomanPSMT" w:cs="TimesNewRomanPSMT"/>
          <w:color w:val="000000"/>
        </w:rPr>
      </w:pPr>
      <w:r>
        <w:rPr>
          <w:rFonts w:ascii="ArialMT" w:eastAsia="ArialMT" w:hAnsi="ArialMT" w:cs="ArialMT"/>
          <w:b/>
          <w:bCs/>
          <w:color w:val="0000FF"/>
        </w:rPr>
        <w:t>Expected Contributions:</w:t>
      </w:r>
    </w:p>
    <w:p w14:paraId="6C6C00A1" w14:textId="77777777" w:rsidR="00910801" w:rsidRDefault="00910801">
      <w:pPr>
        <w:autoSpaceDE w:val="0"/>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 </w:t>
      </w:r>
      <w:r>
        <w:rPr>
          <w:rFonts w:ascii="ArialMT" w:eastAsia="ArialMT" w:hAnsi="ArialMT" w:cs="ArialMT"/>
          <w:color w:val="000000"/>
        </w:rPr>
        <w:t>Our project is initially designed to provide users with the following contents.</w:t>
      </w:r>
    </w:p>
    <w:p w14:paraId="06611994" w14:textId="77777777" w:rsidR="00910801" w:rsidRDefault="00910801">
      <w:pPr>
        <w:autoSpaceDE w:val="0"/>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 </w:t>
      </w:r>
      <w:r>
        <w:rPr>
          <w:rFonts w:ascii="ArialMT" w:eastAsia="ArialMT" w:hAnsi="ArialMT" w:cs="ArialMT"/>
          <w:color w:val="000000"/>
        </w:rPr>
        <w:t>Forward and cross exchange rates for most world currencies</w:t>
      </w:r>
    </w:p>
    <w:p w14:paraId="561EE442" w14:textId="77777777" w:rsidR="00910801" w:rsidRDefault="00910801">
      <w:pPr>
        <w:autoSpaceDE w:val="0"/>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 </w:t>
      </w:r>
      <w:r>
        <w:rPr>
          <w:rFonts w:ascii="ArialMT" w:eastAsia="ArialMT" w:hAnsi="ArialMT" w:cs="ArialMT"/>
          <w:color w:val="000000"/>
        </w:rPr>
        <w:t>Both instant and history data</w:t>
      </w:r>
    </w:p>
    <w:p w14:paraId="7A27993B" w14:textId="77777777" w:rsidR="00910801" w:rsidRDefault="00910801">
      <w:pPr>
        <w:autoSpaceDE w:val="0"/>
        <w:rPr>
          <w:rFonts w:ascii="TimesNewRomanPSMT" w:eastAsia="TimesNewRomanPSMT" w:hAnsi="TimesNewRomanPSMT" w:cs="TimesNewRomanPSMT"/>
          <w:color w:val="000000"/>
        </w:rPr>
      </w:pPr>
      <w:r>
        <w:rPr>
          <w:rFonts w:ascii="TimesNewRomanPSMT" w:eastAsia="TimesNewRomanPSMT" w:hAnsi="TimesNewRomanPSMT" w:cs="TimesNewRomanPSMT"/>
          <w:color w:val="000000"/>
        </w:rPr>
        <w:t xml:space="preserve">• </w:t>
      </w:r>
      <w:r>
        <w:rPr>
          <w:rFonts w:ascii="ArialMT" w:eastAsia="ArialMT" w:hAnsi="ArialMT" w:cs="ArialMT"/>
          <w:color w:val="000000"/>
        </w:rPr>
        <w:t>Basic analysis of exchange rates including regression and K means</w:t>
      </w:r>
    </w:p>
    <w:p w14:paraId="5C2E63CB" w14:textId="77777777" w:rsidR="00910801" w:rsidRDefault="00910801">
      <w:pPr>
        <w:autoSpaceDE w:val="0"/>
        <w:rPr>
          <w:rFonts w:ascii="TrebuchetMS-Bold" w:eastAsia="TrebuchetMS-Bold" w:hAnsi="TrebuchetMS-Bold" w:cs="TrebuchetMS-Bold"/>
          <w:b/>
          <w:bCs/>
          <w:color w:val="0000FF"/>
        </w:rPr>
      </w:pPr>
      <w:r>
        <w:rPr>
          <w:rFonts w:ascii="TimesNewRomanPSMT" w:eastAsia="TimesNewRomanPSMT" w:hAnsi="TimesNewRomanPSMT" w:cs="TimesNewRomanPSMT"/>
          <w:color w:val="000000"/>
        </w:rPr>
        <w:t xml:space="preserve">• </w:t>
      </w:r>
      <w:r>
        <w:rPr>
          <w:rFonts w:ascii="ArialMT" w:eastAsia="ArialMT" w:hAnsi="ArialMT" w:cs="ArialMT"/>
          <w:color w:val="000000"/>
        </w:rPr>
        <w:t>Latest news about exchange rates</w:t>
      </w:r>
    </w:p>
    <w:p w14:paraId="7AB74A38" w14:textId="77777777" w:rsidR="00910801" w:rsidRDefault="00910801">
      <w:pPr>
        <w:autoSpaceDE w:val="0"/>
        <w:rPr>
          <w:rFonts w:ascii="TrebuchetMS-Bold" w:eastAsia="TrebuchetMS-Bold" w:hAnsi="TrebuchetMS-Bold" w:cs="TrebuchetMS-Bold"/>
          <w:b/>
          <w:bCs/>
          <w:color w:val="0000FF"/>
        </w:rPr>
      </w:pPr>
    </w:p>
    <w:p w14:paraId="64A740A0" w14:textId="77777777" w:rsidR="00910801" w:rsidRDefault="00910801">
      <w:pPr>
        <w:autoSpaceDE w:val="0"/>
        <w:rPr>
          <w:rFonts w:ascii="ArialMT" w:eastAsia="ArialMT" w:hAnsi="ArialMT" w:cs="ArialMT"/>
          <w:color w:val="000000"/>
        </w:rPr>
      </w:pPr>
      <w:r>
        <w:rPr>
          <w:rFonts w:ascii="Arial-BoldMT" w:eastAsia="Arial-BoldMT" w:hAnsi="Arial-BoldMT" w:cs="Arial-BoldMT"/>
          <w:b/>
          <w:bCs/>
          <w:color w:val="000000"/>
        </w:rPr>
        <w:t xml:space="preserve">Key Factors Affecting Exchange Rate </w:t>
      </w:r>
    </w:p>
    <w:p w14:paraId="7F6724BF" w14:textId="77777777" w:rsidR="00910801" w:rsidRDefault="00910801">
      <w:pPr>
        <w:autoSpaceDE w:val="0"/>
        <w:rPr>
          <w:rFonts w:ascii="ArialMT" w:eastAsia="ArialMT" w:hAnsi="ArialMT" w:cs="ArialMT"/>
          <w:color w:val="000000"/>
        </w:rPr>
      </w:pPr>
      <w:r>
        <w:rPr>
          <w:rFonts w:ascii="ArialMT" w:eastAsia="ArialMT" w:hAnsi="ArialMT" w:cs="ArialMT"/>
          <w:color w:val="000000"/>
        </w:rPr>
        <w:t>PPP(Purchasing Power Parity)</w:t>
      </w:r>
    </w:p>
    <w:p w14:paraId="32F99F6F" w14:textId="77777777" w:rsidR="00910801" w:rsidRDefault="00910801">
      <w:pPr>
        <w:autoSpaceDE w:val="0"/>
        <w:rPr>
          <w:rFonts w:ascii="ArialMT" w:eastAsia="ArialMT" w:hAnsi="ArialMT" w:cs="ArialMT"/>
          <w:color w:val="000000"/>
        </w:rPr>
      </w:pPr>
      <w:r>
        <w:rPr>
          <w:rFonts w:ascii="ArialMT" w:eastAsia="ArialMT" w:hAnsi="ArialMT" w:cs="ArialMT"/>
          <w:color w:val="000000"/>
        </w:rPr>
        <w:t>INT(Interest Rate Differential)—Such as Libor</w:t>
      </w:r>
    </w:p>
    <w:p w14:paraId="2D663C78" w14:textId="77777777" w:rsidR="00910801" w:rsidRDefault="00910801">
      <w:pPr>
        <w:autoSpaceDE w:val="0"/>
        <w:rPr>
          <w:rFonts w:ascii="ArialMT" w:eastAsia="ArialMT" w:hAnsi="ArialMT" w:cs="ArialMT"/>
          <w:color w:val="000000"/>
        </w:rPr>
      </w:pPr>
      <w:r>
        <w:rPr>
          <w:rFonts w:ascii="ArialMT" w:eastAsia="ArialMT" w:hAnsi="ArialMT" w:cs="ArialMT"/>
          <w:color w:val="000000"/>
        </w:rPr>
        <w:t>GDP(The Difference in GDP Growth Rates)</w:t>
      </w:r>
    </w:p>
    <w:p w14:paraId="462A8496" w14:textId="77777777" w:rsidR="00910801" w:rsidRDefault="00910801">
      <w:pPr>
        <w:autoSpaceDE w:val="0"/>
        <w:rPr>
          <w:rFonts w:ascii="ArialMT" w:eastAsia="ArialMT" w:hAnsi="ArialMT" w:cs="ArialMT"/>
          <w:color w:val="000000"/>
        </w:rPr>
      </w:pPr>
      <w:r>
        <w:rPr>
          <w:rFonts w:ascii="ArialMT" w:eastAsia="ArialMT" w:hAnsi="ArialMT" w:cs="ArialMT"/>
          <w:color w:val="000000"/>
        </w:rPr>
        <w:t>IGP(Income Growth Rate)</w:t>
      </w:r>
    </w:p>
    <w:p w14:paraId="682D42C9" w14:textId="77777777" w:rsidR="00910801" w:rsidRDefault="00910801">
      <w:pPr>
        <w:autoSpaceDE w:val="0"/>
        <w:rPr>
          <w:rFonts w:ascii="ArialMT" w:eastAsia="ArialMT" w:hAnsi="ArialMT" w:cs="ArialMT"/>
        </w:rPr>
      </w:pPr>
      <w:r>
        <w:rPr>
          <w:rFonts w:ascii="ArialMT" w:eastAsia="ArialMT" w:hAnsi="ArialMT" w:cs="ArialMT"/>
          <w:color w:val="000000"/>
        </w:rPr>
        <w:t>Relative Economic Strength—we may use factors like GDP and IGP to measure it quantitatively</w:t>
      </w:r>
    </w:p>
    <w:p w14:paraId="2B68001F" w14:textId="77777777" w:rsidR="00910801" w:rsidRDefault="00910801">
      <w:pPr>
        <w:autoSpaceDE w:val="0"/>
        <w:rPr>
          <w:rFonts w:ascii="ArialMT" w:eastAsia="ArialMT" w:hAnsi="ArialMT" w:cs="ArialMT"/>
        </w:rPr>
      </w:pPr>
    </w:p>
    <w:p w14:paraId="4FD97CB4" w14:textId="77777777" w:rsidR="00910801" w:rsidRDefault="00910801">
      <w:pPr>
        <w:autoSpaceDE w:val="0"/>
        <w:rPr>
          <w:rFonts w:ascii="ArialMT" w:eastAsia="ArialMT" w:hAnsi="ArialMT" w:cs="ArialMT"/>
        </w:rPr>
      </w:pPr>
    </w:p>
    <w:p w14:paraId="6591DE41" w14:textId="77777777" w:rsidR="00910801" w:rsidRDefault="00910801">
      <w:pPr>
        <w:autoSpaceDE w:val="0"/>
        <w:rPr>
          <w:rFonts w:ascii="ArialMT" w:eastAsia="ArialMT" w:hAnsi="ArialMT" w:cs="ArialMT"/>
        </w:rPr>
      </w:pPr>
    </w:p>
    <w:p w14:paraId="28084DCA" w14:textId="77777777" w:rsidR="00910801" w:rsidRDefault="00910801">
      <w:pPr>
        <w:pageBreakBefore/>
        <w:autoSpaceDE w:val="0"/>
        <w:rPr>
          <w:rFonts w:ascii="Arial-BoldItalicMT" w:eastAsia="Arial-BoldItalicMT" w:hAnsi="Arial-BoldItalicMT" w:cs="Arial-BoldItalicMT"/>
          <w:i/>
          <w:iCs/>
          <w:color w:val="000000"/>
        </w:rPr>
      </w:pPr>
      <w:r>
        <w:rPr>
          <w:rFonts w:ascii="ArialMT" w:eastAsia="ArialMT" w:hAnsi="ArialMT" w:cs="ArialMT"/>
          <w:b/>
          <w:bCs/>
          <w:i/>
          <w:iCs/>
          <w:color w:val="0000CC"/>
        </w:rPr>
        <w:lastRenderedPageBreak/>
        <w:t>Project Option 6</w:t>
      </w:r>
    </w:p>
    <w:p w14:paraId="619D009E" w14:textId="77777777" w:rsidR="00910801" w:rsidRDefault="00910801">
      <w:pPr>
        <w:autoSpaceDE w:val="0"/>
        <w:rPr>
          <w:rFonts w:ascii="Helvetica" w:eastAsia="Helvetica" w:hAnsi="Helvetica" w:cs="Helvetica"/>
          <w:color w:val="000000"/>
        </w:rPr>
      </w:pPr>
      <w:r>
        <w:rPr>
          <w:rFonts w:ascii="Arial-BoldItalicMT" w:eastAsia="Arial-BoldItalicMT" w:hAnsi="Arial-BoldItalicMT" w:cs="Arial-BoldItalicMT"/>
          <w:i/>
          <w:iCs/>
          <w:color w:val="000000"/>
        </w:rPr>
        <w:t>Google-Analytics, Graph – based Online Movie Recommendation System</w:t>
      </w:r>
    </w:p>
    <w:p w14:paraId="5F2D9D1D" w14:textId="77777777" w:rsidR="00910801" w:rsidRDefault="00910801">
      <w:pPr>
        <w:autoSpaceDE w:val="0"/>
        <w:rPr>
          <w:rFonts w:ascii="Helvetica" w:eastAsia="Helvetica" w:hAnsi="Helvetica" w:cs="Helvetica"/>
          <w:color w:val="000000"/>
        </w:rPr>
      </w:pPr>
    </w:p>
    <w:p w14:paraId="73F15B11" w14:textId="77777777" w:rsidR="00910801" w:rsidRDefault="00910801">
      <w:pPr>
        <w:autoSpaceDE w:val="0"/>
        <w:rPr>
          <w:rFonts w:ascii="Arial-BoldMT" w:eastAsia="Arial-BoldMT" w:hAnsi="Arial-BoldMT" w:cs="Arial-BoldMT"/>
          <w:color w:val="000000"/>
        </w:rPr>
      </w:pPr>
      <w:r>
        <w:rPr>
          <w:rFonts w:ascii="TrebuchetMS-Bold" w:eastAsia="TrebuchetMS-Bold" w:hAnsi="TrebuchetMS-Bold" w:cs="TrebuchetMS-Bold"/>
          <w:b/>
          <w:bCs/>
          <w:i/>
          <w:iCs/>
          <w:color w:val="0000FF"/>
        </w:rPr>
        <w:t>Motivation</w:t>
      </w:r>
    </w:p>
    <w:p w14:paraId="0D3F8CD8" w14:textId="77777777" w:rsidR="00910801" w:rsidRDefault="00910801">
      <w:pPr>
        <w:autoSpaceDE w:val="0"/>
        <w:rPr>
          <w:rFonts w:ascii="Arial-BoldMT" w:eastAsia="Arial-BoldMT" w:hAnsi="Arial-BoldMT" w:cs="Arial-BoldMT"/>
        </w:rPr>
      </w:pPr>
      <w:r>
        <w:rPr>
          <w:rFonts w:ascii="Arial-BoldMT" w:eastAsia="Arial-BoldMT" w:hAnsi="Arial-BoldMT" w:cs="Arial-BoldMT"/>
          <w:color w:val="000000"/>
        </w:rPr>
        <w:t>- To build our own movie website and implement the movie recommendation functionality.</w:t>
      </w:r>
    </w:p>
    <w:p w14:paraId="5A0B0313" w14:textId="77777777" w:rsidR="00910801" w:rsidRDefault="00910801">
      <w:pPr>
        <w:autoSpaceDE w:val="0"/>
        <w:rPr>
          <w:rFonts w:ascii="Arial-BoldMT" w:eastAsia="Arial-BoldMT" w:hAnsi="Arial-BoldMT" w:cs="Arial-BoldMT"/>
        </w:rPr>
      </w:pPr>
    </w:p>
    <w:p w14:paraId="7381CA1D" w14:textId="77777777" w:rsidR="00910801" w:rsidRDefault="00910801">
      <w:pPr>
        <w:autoSpaceDE w:val="0"/>
      </w:pPr>
      <w:r>
        <w:rPr>
          <w:rFonts w:ascii="TrebuchetMS-Bold" w:eastAsia="TrebuchetMS-Bold" w:hAnsi="TrebuchetMS-Bold" w:cs="TrebuchetMS-Bold"/>
          <w:b/>
          <w:bCs/>
          <w:i/>
          <w:iCs/>
          <w:color w:val="0000FF"/>
        </w:rPr>
        <w:t>Process Flow</w:t>
      </w:r>
    </w:p>
    <w:p w14:paraId="5533AF0C" w14:textId="3D9C5E9C" w:rsidR="00910801" w:rsidRDefault="00994DDC">
      <w:pPr>
        <w:autoSpaceDE w:val="0"/>
        <w:rPr>
          <w:rFonts w:ascii="Arial-BoldMT" w:eastAsia="Arial-BoldMT" w:hAnsi="Arial-BoldMT" w:cs="Arial-BoldMT"/>
        </w:rPr>
      </w:pPr>
      <w:r>
        <w:rPr>
          <w:noProof/>
        </w:rPr>
        <w:drawing>
          <wp:anchor distT="0" distB="0" distL="0" distR="0" simplePos="0" relativeHeight="251656704" behindDoc="0" locked="0" layoutInCell="1" allowOverlap="1" wp14:anchorId="7839789C" wp14:editId="3A327AC3">
            <wp:simplePos x="0" y="0"/>
            <wp:positionH relativeFrom="column">
              <wp:align>center</wp:align>
            </wp:positionH>
            <wp:positionV relativeFrom="paragraph">
              <wp:posOffset>0</wp:posOffset>
            </wp:positionV>
            <wp:extent cx="6330315" cy="2870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0315" cy="2870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10801">
        <w:rPr>
          <w:rFonts w:ascii="Arial-BoldMT" w:eastAsia="Arial-BoldMT" w:hAnsi="Arial-BoldMT" w:cs="Arial-BoldMT"/>
          <w:color w:val="000000"/>
        </w:rPr>
        <w:t>Dataset</w:t>
      </w:r>
    </w:p>
    <w:p w14:paraId="3ACF4A95" w14:textId="77777777" w:rsidR="00910801" w:rsidRDefault="00910801">
      <w:pPr>
        <w:autoSpaceDE w:val="0"/>
        <w:rPr>
          <w:rFonts w:ascii="Helvetica" w:eastAsia="Helvetica" w:hAnsi="Helvetica" w:cs="Helvetica"/>
        </w:rPr>
      </w:pPr>
      <w:r>
        <w:rPr>
          <w:rFonts w:ascii="Arial-BoldMT" w:eastAsia="Arial-BoldMT" w:hAnsi="Arial-BoldMT" w:cs="Arial-BoldMT"/>
        </w:rPr>
        <w:t>MovieLens 1M dataset, which contains 1 million ratings from 6000 users on 4000 movies</w:t>
      </w:r>
    </w:p>
    <w:p w14:paraId="3D6D0D32" w14:textId="77777777" w:rsidR="00910801" w:rsidRDefault="00910801">
      <w:pPr>
        <w:autoSpaceDE w:val="0"/>
        <w:rPr>
          <w:rFonts w:ascii="Helvetica" w:eastAsia="Helvetica" w:hAnsi="Helvetica" w:cs="Helvetica"/>
        </w:rPr>
      </w:pPr>
    </w:p>
    <w:p w14:paraId="1BA0138E" w14:textId="77777777" w:rsidR="00910801" w:rsidRDefault="00910801">
      <w:pPr>
        <w:autoSpaceDE w:val="0"/>
        <w:rPr>
          <w:rFonts w:ascii="Arial-BoldMT" w:eastAsia="Arial-BoldMT" w:hAnsi="Arial-BoldMT" w:cs="Arial-BoldMT"/>
        </w:rPr>
      </w:pPr>
      <w:r>
        <w:rPr>
          <w:rFonts w:ascii="Arial-BoldMT" w:eastAsia="Arial-BoldMT" w:hAnsi="Arial-BoldMT" w:cs="Arial-BoldMT"/>
        </w:rPr>
        <w:t>- Algorithm</w:t>
      </w:r>
    </w:p>
    <w:p w14:paraId="671AE0A3" w14:textId="77777777" w:rsidR="00910801" w:rsidRDefault="00910801">
      <w:pPr>
        <w:autoSpaceDE w:val="0"/>
        <w:rPr>
          <w:rFonts w:ascii="Helvetica" w:eastAsia="Helvetica" w:hAnsi="Helvetica" w:cs="Helvetica"/>
        </w:rPr>
      </w:pPr>
      <w:r>
        <w:rPr>
          <w:rFonts w:ascii="Arial-BoldMT" w:eastAsia="Arial-BoldMT" w:hAnsi="Arial-BoldMT" w:cs="Arial-BoldMT"/>
        </w:rPr>
        <w:t>Various collaborative filtering algorithms, e.g. user-based recommendation, item-based recommendation etc.</w:t>
      </w:r>
    </w:p>
    <w:p w14:paraId="0D28B3F2" w14:textId="77777777" w:rsidR="00910801" w:rsidRDefault="00910801">
      <w:pPr>
        <w:autoSpaceDE w:val="0"/>
        <w:rPr>
          <w:rFonts w:ascii="Helvetica" w:eastAsia="Helvetica" w:hAnsi="Helvetica" w:cs="Helvetica"/>
        </w:rPr>
      </w:pPr>
    </w:p>
    <w:p w14:paraId="6D8BFF83" w14:textId="77777777" w:rsidR="00910801" w:rsidRDefault="00910801">
      <w:pPr>
        <w:autoSpaceDE w:val="0"/>
        <w:rPr>
          <w:rFonts w:ascii="Arial-BoldMT" w:eastAsia="Arial-BoldMT" w:hAnsi="Arial-BoldMT" w:cs="Arial-BoldMT"/>
        </w:rPr>
      </w:pPr>
      <w:r>
        <w:rPr>
          <w:rFonts w:ascii="Arial-BoldMT" w:eastAsia="Arial-BoldMT" w:hAnsi="Arial-BoldMT" w:cs="Arial-BoldMT"/>
        </w:rPr>
        <w:t>- Tools</w:t>
      </w:r>
    </w:p>
    <w:p w14:paraId="2ED63210" w14:textId="77777777" w:rsidR="00910801" w:rsidRDefault="00910801">
      <w:pPr>
        <w:autoSpaceDE w:val="0"/>
        <w:rPr>
          <w:rFonts w:ascii="Arial-BoldMT" w:eastAsia="Arial-BoldMT" w:hAnsi="Arial-BoldMT" w:cs="Arial-BoldMT"/>
        </w:rPr>
      </w:pPr>
      <w:r>
        <w:rPr>
          <w:rFonts w:ascii="Arial-BoldMT" w:eastAsia="Arial-BoldMT" w:hAnsi="Arial-BoldMT" w:cs="Arial-BoldMT"/>
        </w:rPr>
        <w:t>Web design - Dreamweaver / CoffeeCup</w:t>
      </w:r>
    </w:p>
    <w:p w14:paraId="6A4B51D2" w14:textId="77777777" w:rsidR="00910801" w:rsidRDefault="00910801">
      <w:pPr>
        <w:autoSpaceDE w:val="0"/>
        <w:rPr>
          <w:rFonts w:ascii="Arial-BoldMT" w:eastAsia="Arial-BoldMT" w:hAnsi="Arial-BoldMT" w:cs="Arial-BoldMT"/>
        </w:rPr>
      </w:pPr>
      <w:r>
        <w:rPr>
          <w:rFonts w:ascii="Arial-BoldMT" w:eastAsia="Arial-BoldMT" w:hAnsi="Arial-BoldMT" w:cs="Arial-BoldMT"/>
        </w:rPr>
        <w:t>Users log file analysis - Google Analytics</w:t>
      </w:r>
    </w:p>
    <w:p w14:paraId="668EE677" w14:textId="77777777" w:rsidR="00910801" w:rsidRDefault="00910801">
      <w:pPr>
        <w:autoSpaceDE w:val="0"/>
        <w:rPr>
          <w:rFonts w:ascii="Arial-BoldMT" w:eastAsia="Arial-BoldMT" w:hAnsi="Arial-BoldMT" w:cs="Arial-BoldMT"/>
        </w:rPr>
      </w:pPr>
      <w:r>
        <w:rPr>
          <w:rFonts w:ascii="Arial-BoldMT" w:eastAsia="Arial-BoldMT" w:hAnsi="Arial-BoldMT" w:cs="Arial-BoldMT"/>
        </w:rPr>
        <w:t>Graph Database – Gremlin / Neo4j</w:t>
      </w:r>
    </w:p>
    <w:p w14:paraId="132C42C4" w14:textId="77777777" w:rsidR="00910801" w:rsidRDefault="00910801">
      <w:pPr>
        <w:autoSpaceDE w:val="0"/>
        <w:rPr>
          <w:rFonts w:ascii="Arial-BoldMT" w:eastAsia="Arial-BoldMT" w:hAnsi="Arial-BoldMT" w:cs="Arial-BoldMT"/>
        </w:rPr>
      </w:pPr>
      <w:r>
        <w:rPr>
          <w:rFonts w:ascii="Arial-BoldMT" w:eastAsia="Arial-BoldMT" w:hAnsi="Arial-BoldMT" w:cs="Arial-BoldMT"/>
        </w:rPr>
        <w:t>Others – Mahout / Eclipse</w:t>
      </w:r>
    </w:p>
    <w:p w14:paraId="240A2362" w14:textId="77777777" w:rsidR="00910801" w:rsidRDefault="00910801">
      <w:pPr>
        <w:autoSpaceDE w:val="0"/>
        <w:rPr>
          <w:rFonts w:ascii="Arial-BoldMT" w:eastAsia="Arial-BoldMT" w:hAnsi="Arial-BoldMT" w:cs="Arial-BoldMT"/>
        </w:rPr>
      </w:pPr>
    </w:p>
    <w:p w14:paraId="33FC39B3" w14:textId="77777777" w:rsidR="00910801" w:rsidRDefault="00910801">
      <w:pPr>
        <w:autoSpaceDE w:val="0"/>
        <w:rPr>
          <w:rFonts w:ascii="Helvetica" w:eastAsia="Helvetica" w:hAnsi="Helvetica" w:cs="Helvetica"/>
          <w:color w:val="000000"/>
        </w:rPr>
      </w:pPr>
      <w:r>
        <w:rPr>
          <w:rFonts w:ascii="Helvetica" w:eastAsia="Helvetica" w:hAnsi="Helvetica" w:cs="Helvetica"/>
          <w:color w:val="000000"/>
        </w:rPr>
        <w:t>Timeline:</w:t>
      </w:r>
    </w:p>
    <w:p w14:paraId="6E3E4C5C" w14:textId="77777777" w:rsidR="00910801" w:rsidRDefault="00910801">
      <w:pPr>
        <w:autoSpaceDE w:val="0"/>
        <w:rPr>
          <w:rFonts w:ascii="Helvetica" w:eastAsia="Helvetica" w:hAnsi="Helvetica" w:cs="Helvetica"/>
          <w:color w:val="000000"/>
        </w:rPr>
      </w:pPr>
      <w:r>
        <w:rPr>
          <w:rFonts w:ascii="Helvetica" w:eastAsia="Helvetica" w:hAnsi="Helvetica" w:cs="Helvetica"/>
          <w:color w:val="000000"/>
        </w:rPr>
        <w:t>Now -- 11/27/</w:t>
      </w:r>
      <w:r w:rsidR="00B97315">
        <w:rPr>
          <w:rFonts w:ascii="Helvetica" w:eastAsia="Helvetica" w:hAnsi="Helvetica" w:cs="Helvetica"/>
          <w:color w:val="000000"/>
        </w:rPr>
        <w:t>14:</w:t>
      </w:r>
      <w:r>
        <w:rPr>
          <w:rFonts w:ascii="Helvetica" w:eastAsia="Helvetica" w:hAnsi="Helvetica" w:cs="Helvetica"/>
          <w:color w:val="000000"/>
        </w:rPr>
        <w:t xml:space="preserve"> Movie website design and publish</w:t>
      </w:r>
    </w:p>
    <w:p w14:paraId="6704586F" w14:textId="77777777" w:rsidR="00910801" w:rsidRDefault="00910801">
      <w:pPr>
        <w:autoSpaceDE w:val="0"/>
        <w:rPr>
          <w:rFonts w:ascii="Helvetica" w:eastAsia="Helvetica" w:hAnsi="Helvetica" w:cs="Helvetica"/>
          <w:color w:val="000000"/>
        </w:rPr>
      </w:pPr>
      <w:r>
        <w:rPr>
          <w:rFonts w:ascii="Helvetica" w:eastAsia="Helvetica" w:hAnsi="Helvetica" w:cs="Helvetica"/>
          <w:color w:val="000000"/>
        </w:rPr>
        <w:t>11/28 – 12/04/14: Plug in Google Analytics in website and Analyze user log file</w:t>
      </w:r>
    </w:p>
    <w:p w14:paraId="2CC193A2" w14:textId="77777777" w:rsidR="00910801" w:rsidRDefault="00910801">
      <w:pPr>
        <w:autoSpaceDE w:val="0"/>
        <w:rPr>
          <w:rFonts w:ascii="Arial-BoldMT" w:eastAsia="Arial-BoldMT" w:hAnsi="Arial-BoldMT" w:cs="Arial-BoldMT"/>
        </w:rPr>
      </w:pPr>
      <w:r>
        <w:rPr>
          <w:rFonts w:ascii="Helvetica" w:eastAsia="Helvetica" w:hAnsi="Helvetica" w:cs="Helvetica"/>
          <w:color w:val="000000"/>
        </w:rPr>
        <w:t>12/05 – 12/11/14: Generate Query for the Graph Database and update recommended movies on website</w:t>
      </w:r>
    </w:p>
    <w:p w14:paraId="19498A9E" w14:textId="77777777" w:rsidR="00910801" w:rsidRDefault="00910801">
      <w:pPr>
        <w:autoSpaceDE w:val="0"/>
        <w:rPr>
          <w:rFonts w:ascii="Arial-BoldMT" w:eastAsia="Arial-BoldMT" w:hAnsi="Arial-BoldMT" w:cs="Arial-BoldMT"/>
        </w:rPr>
      </w:pPr>
    </w:p>
    <w:p w14:paraId="35577DEE" w14:textId="77777777" w:rsidR="00910801" w:rsidRDefault="00910801">
      <w:pPr>
        <w:autoSpaceDE w:val="0"/>
        <w:rPr>
          <w:rFonts w:ascii="Helvetica" w:eastAsia="Helvetica" w:hAnsi="Helvetica" w:cs="Helvetica"/>
          <w:color w:val="000000"/>
        </w:rPr>
      </w:pPr>
      <w:r>
        <w:rPr>
          <w:rFonts w:ascii="Helvetica" w:eastAsia="Helvetica" w:hAnsi="Helvetica" w:cs="Helvetica"/>
          <w:b/>
          <w:bCs/>
          <w:color w:val="0000FF"/>
        </w:rPr>
        <w:t>Expected Contributions:</w:t>
      </w:r>
    </w:p>
    <w:p w14:paraId="7886E594" w14:textId="77777777" w:rsidR="00910801" w:rsidRDefault="00910801">
      <w:pPr>
        <w:numPr>
          <w:ilvl w:val="0"/>
          <w:numId w:val="8"/>
        </w:numPr>
        <w:autoSpaceDE w:val="0"/>
        <w:rPr>
          <w:rFonts w:ascii="Helvetica" w:eastAsia="Helvetica" w:hAnsi="Helvetica" w:cs="Helvetica"/>
          <w:color w:val="000000"/>
        </w:rPr>
      </w:pPr>
      <w:r>
        <w:rPr>
          <w:rFonts w:ascii="Helvetica" w:eastAsia="Helvetica" w:hAnsi="Helvetica" w:cs="Helvetica"/>
          <w:color w:val="000000"/>
        </w:rPr>
        <w:t>To build our own online movie website.</w:t>
      </w:r>
    </w:p>
    <w:p w14:paraId="6A2261F6" w14:textId="77777777" w:rsidR="00910801" w:rsidRDefault="00910801">
      <w:pPr>
        <w:numPr>
          <w:ilvl w:val="0"/>
          <w:numId w:val="8"/>
        </w:numPr>
        <w:autoSpaceDE w:val="0"/>
        <w:rPr>
          <w:rFonts w:ascii="Helvetica" w:eastAsia="Helvetica" w:hAnsi="Helvetica" w:cs="Helvetica"/>
          <w:color w:val="000000"/>
        </w:rPr>
      </w:pPr>
      <w:r>
        <w:rPr>
          <w:rFonts w:ascii="Helvetica" w:eastAsia="Helvetica" w:hAnsi="Helvetica" w:cs="Helvetica"/>
          <w:color w:val="000000"/>
        </w:rPr>
        <w:t>To implement the movie recommendation functionality.</w:t>
      </w:r>
    </w:p>
    <w:p w14:paraId="44151CAB" w14:textId="77777777" w:rsidR="00910801" w:rsidRDefault="00910801">
      <w:pPr>
        <w:numPr>
          <w:ilvl w:val="0"/>
          <w:numId w:val="8"/>
        </w:numPr>
        <w:autoSpaceDE w:val="0"/>
        <w:rPr>
          <w:rFonts w:ascii="Helvetica" w:eastAsia="Helvetica" w:hAnsi="Helvetica" w:cs="Helvetica"/>
          <w:color w:val="000000"/>
        </w:rPr>
      </w:pPr>
      <w:r>
        <w:rPr>
          <w:rFonts w:ascii="Helvetica" w:eastAsia="Helvetica" w:hAnsi="Helvetica" w:cs="Helvetica"/>
          <w:color w:val="000000"/>
        </w:rPr>
        <w:t>To website analysis using Google Analytics</w:t>
      </w:r>
    </w:p>
    <w:p w14:paraId="78F9A116" w14:textId="77777777" w:rsidR="00910801" w:rsidRDefault="00910801">
      <w:pPr>
        <w:autoSpaceDE w:val="0"/>
        <w:rPr>
          <w:rFonts w:ascii="Helvetica" w:eastAsia="Helvetica" w:hAnsi="Helvetica" w:cs="Helvetica"/>
          <w:color w:val="000000"/>
        </w:rPr>
      </w:pPr>
    </w:p>
    <w:p w14:paraId="1BA5C873" w14:textId="77777777" w:rsidR="00910801" w:rsidRDefault="00910801">
      <w:pPr>
        <w:autoSpaceDE w:val="0"/>
        <w:rPr>
          <w:rFonts w:ascii="Arial-BoldMT" w:eastAsia="Arial-BoldMT" w:hAnsi="Arial-BoldMT" w:cs="Arial-BoldMT"/>
          <w:b/>
          <w:bCs/>
          <w:color w:val="0000FF"/>
        </w:rPr>
      </w:pPr>
    </w:p>
    <w:p w14:paraId="42079634" w14:textId="77777777" w:rsidR="00910801" w:rsidRDefault="00910801">
      <w:pPr>
        <w:pageBreakBefore/>
        <w:autoSpaceDE w:val="0"/>
        <w:rPr>
          <w:rFonts w:ascii="TrebuchetMS-Bold" w:eastAsia="TrebuchetMS-Bold" w:hAnsi="TrebuchetMS-Bold" w:cs="TrebuchetMS-Bold"/>
          <w:b/>
          <w:bCs/>
          <w:i/>
          <w:iCs/>
          <w:color w:val="000000"/>
        </w:rPr>
      </w:pPr>
      <w:r>
        <w:rPr>
          <w:rFonts w:ascii="Arial-BoldMT" w:eastAsia="Arial-BoldMT" w:hAnsi="Arial-BoldMT" w:cs="Arial-BoldMT"/>
          <w:b/>
          <w:bCs/>
          <w:color w:val="0000FF"/>
        </w:rPr>
        <w:lastRenderedPageBreak/>
        <w:t>Project Option 7</w:t>
      </w:r>
    </w:p>
    <w:p w14:paraId="381A2C19" w14:textId="77777777" w:rsidR="00910801" w:rsidRDefault="00910801">
      <w:pPr>
        <w:autoSpaceDE w:val="0"/>
        <w:rPr>
          <w:rFonts w:ascii="TrebuchetMS-Bold" w:eastAsia="TrebuchetMS-Bold" w:hAnsi="TrebuchetMS-Bold" w:cs="TrebuchetMS-Bold"/>
          <w:b/>
          <w:bCs/>
          <w:color w:val="000000"/>
        </w:rPr>
      </w:pPr>
      <w:r>
        <w:rPr>
          <w:rFonts w:ascii="TrebuchetMS-Bold" w:eastAsia="TrebuchetMS-Bold" w:hAnsi="TrebuchetMS-Bold" w:cs="TrebuchetMS-Bold"/>
          <w:b/>
          <w:bCs/>
          <w:i/>
          <w:iCs/>
          <w:color w:val="000000"/>
        </w:rPr>
        <w:t>STOCK FORECASTING USING HADOOP MAP-REDUCE</w:t>
      </w:r>
    </w:p>
    <w:p w14:paraId="5F1A8170" w14:textId="77777777" w:rsidR="00910801" w:rsidRDefault="00910801">
      <w:pPr>
        <w:autoSpaceDE w:val="0"/>
        <w:rPr>
          <w:rFonts w:ascii="TrebuchetMS-Bold" w:eastAsia="TrebuchetMS-Bold" w:hAnsi="TrebuchetMS-Bold" w:cs="TrebuchetMS-Bold"/>
          <w:b/>
          <w:bCs/>
          <w:color w:val="000000"/>
        </w:rPr>
      </w:pPr>
    </w:p>
    <w:p w14:paraId="16E49509" w14:textId="77777777" w:rsidR="00910801" w:rsidRDefault="00910801">
      <w:pPr>
        <w:autoSpaceDE w:val="0"/>
        <w:rPr>
          <w:rFonts w:ascii="ArialMT" w:eastAsia="ArialMT" w:hAnsi="ArialMT" w:cs="ArialMT"/>
          <w:color w:val="000000"/>
        </w:rPr>
      </w:pPr>
      <w:r>
        <w:rPr>
          <w:rFonts w:ascii="TrebuchetMS-Bold" w:eastAsia="TrebuchetMS-Bold" w:hAnsi="TrebuchetMS-Bold" w:cs="TrebuchetMS-Bold"/>
          <w:b/>
          <w:bCs/>
          <w:color w:val="0000FF"/>
        </w:rPr>
        <w:t>Motivation</w:t>
      </w:r>
    </w:p>
    <w:p w14:paraId="5A362A99" w14:textId="77777777" w:rsidR="00910801" w:rsidRPr="00B97315" w:rsidRDefault="00910801">
      <w:pPr>
        <w:autoSpaceDE w:val="0"/>
        <w:rPr>
          <w:rFonts w:ascii="TrebuchetMS" w:eastAsia="TrebuchetMS" w:hAnsi="TrebuchetMS" w:cs="TrebuchetMS"/>
          <w:color w:val="000000"/>
        </w:rPr>
      </w:pPr>
      <w:r>
        <w:rPr>
          <w:rFonts w:ascii="ArialMT" w:eastAsia="ArialMT" w:hAnsi="ArialMT" w:cs="ArialMT"/>
          <w:color w:val="000000"/>
        </w:rPr>
        <w:t xml:space="preserve">• </w:t>
      </w:r>
      <w:r>
        <w:rPr>
          <w:rFonts w:ascii="TrebuchetMS" w:eastAsia="TrebuchetMS" w:hAnsi="TrebuchetMS" w:cs="TrebuchetMS"/>
          <w:color w:val="000000"/>
        </w:rPr>
        <w:t>Stock Market has high profit and high risk features, on the stock market analysis and prediction research has been paid attention by people. The stock price trend is complex</w:t>
      </w:r>
      <w:r w:rsidR="00B97315">
        <w:rPr>
          <w:rFonts w:ascii="TrebuchetMS" w:eastAsia="TrebuchetMS" w:hAnsi="TrebuchetMS" w:cs="TrebuchetMS"/>
          <w:color w:val="000000"/>
        </w:rPr>
        <w:t xml:space="preserve"> nonlinear</w:t>
      </w:r>
      <w:r>
        <w:rPr>
          <w:rFonts w:ascii="TrebuchetMS" w:eastAsia="TrebuchetMS" w:hAnsi="TrebuchetMS" w:cs="TrebuchetMS"/>
          <w:color w:val="000000"/>
        </w:rPr>
        <w:t xml:space="preserve"> function so the price has certain predictability</w:t>
      </w:r>
    </w:p>
    <w:p w14:paraId="6B0D0F7D" w14:textId="77777777" w:rsidR="00910801" w:rsidRDefault="00910801">
      <w:pPr>
        <w:autoSpaceDE w:val="0"/>
        <w:rPr>
          <w:rFonts w:ascii="TrebuchetMS" w:eastAsia="TrebuchetMS" w:hAnsi="TrebuchetMS" w:cs="TrebuchetMS"/>
          <w:color w:val="000000"/>
        </w:rPr>
      </w:pPr>
      <w:r>
        <w:rPr>
          <w:rFonts w:ascii="ArialMT" w:eastAsia="ArialMT" w:hAnsi="ArialMT" w:cs="ArialMT"/>
          <w:color w:val="000000"/>
        </w:rPr>
        <w:t xml:space="preserve">• </w:t>
      </w:r>
      <w:r>
        <w:rPr>
          <w:rFonts w:ascii="TrebuchetMS" w:eastAsia="TrebuchetMS" w:hAnsi="TrebuchetMS" w:cs="TrebuchetMS"/>
          <w:color w:val="000000"/>
        </w:rPr>
        <w:t>Hadoop MapReduce is a latest framework specially designed for processing large datasets on distributed sources. Apache’s Hadoop is an implementation of MapReduce</w:t>
      </w:r>
    </w:p>
    <w:p w14:paraId="6F181B6E" w14:textId="77777777" w:rsidR="00910801" w:rsidRDefault="00910801">
      <w:pPr>
        <w:autoSpaceDE w:val="0"/>
        <w:rPr>
          <w:rFonts w:ascii="TrebuchetMS" w:eastAsia="TrebuchetMS" w:hAnsi="TrebuchetMS" w:cs="TrebuchetMS"/>
          <w:color w:val="000000"/>
        </w:rPr>
      </w:pPr>
    </w:p>
    <w:p w14:paraId="0AE12FE5" w14:textId="77777777" w:rsidR="00910801" w:rsidRDefault="00910801">
      <w:pPr>
        <w:autoSpaceDE w:val="0"/>
      </w:pPr>
      <w:r>
        <w:rPr>
          <w:rFonts w:ascii="TrebuchetMS-Bold" w:eastAsia="TrebuchetMS-Bold" w:hAnsi="TrebuchetMS-Bold" w:cs="TrebuchetMS-Bold"/>
          <w:color w:val="0000FF"/>
        </w:rPr>
        <w:t>Dataset</w:t>
      </w:r>
    </w:p>
    <w:p w14:paraId="7BF70B13" w14:textId="07CA9231" w:rsidR="00910801" w:rsidRDefault="00994DDC">
      <w:pPr>
        <w:autoSpaceDE w:val="0"/>
        <w:rPr>
          <w:rFonts w:ascii="ArialMT" w:eastAsia="ArialMT" w:hAnsi="ArialMT" w:cs="ArialMT"/>
          <w:color w:val="000000"/>
        </w:rPr>
      </w:pPr>
      <w:r>
        <w:rPr>
          <w:noProof/>
        </w:rPr>
        <w:drawing>
          <wp:anchor distT="0" distB="0" distL="0" distR="0" simplePos="0" relativeHeight="251657728" behindDoc="0" locked="0" layoutInCell="1" allowOverlap="1" wp14:anchorId="4FD4E9B3" wp14:editId="03F92344">
            <wp:simplePos x="0" y="0"/>
            <wp:positionH relativeFrom="column">
              <wp:align>center</wp:align>
            </wp:positionH>
            <wp:positionV relativeFrom="paragraph">
              <wp:posOffset>0</wp:posOffset>
            </wp:positionV>
            <wp:extent cx="5897245" cy="12357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245" cy="12357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10801">
        <w:rPr>
          <w:rFonts w:ascii="TrebuchetMS" w:eastAsia="TrebuchetMS" w:hAnsi="TrebuchetMS" w:cs="TrebuchetMS"/>
          <w:color w:val="000000"/>
        </w:rPr>
        <w:t>Algorithms:</w:t>
      </w:r>
    </w:p>
    <w:p w14:paraId="4F70E285" w14:textId="77777777" w:rsidR="00910801" w:rsidRDefault="00910801">
      <w:pPr>
        <w:autoSpaceDE w:val="0"/>
        <w:rPr>
          <w:rFonts w:ascii="ArialMT" w:eastAsia="ArialMT" w:hAnsi="ArialMT" w:cs="ArialMT"/>
          <w:color w:val="000000"/>
        </w:rPr>
      </w:pPr>
      <w:r>
        <w:rPr>
          <w:rFonts w:ascii="ArialMT" w:eastAsia="ArialMT" w:hAnsi="ArialMT" w:cs="ArialMT"/>
          <w:color w:val="000000"/>
        </w:rPr>
        <w:t xml:space="preserve">• </w:t>
      </w:r>
      <w:r>
        <w:rPr>
          <w:rFonts w:ascii="TrebuchetMS" w:eastAsia="TrebuchetMS" w:hAnsi="TrebuchetMS" w:cs="TrebuchetMS"/>
          <w:color w:val="000000"/>
        </w:rPr>
        <w:t>Pearson Correlation Similarity</w:t>
      </w:r>
    </w:p>
    <w:p w14:paraId="38AEE3A8" w14:textId="77777777" w:rsidR="00910801" w:rsidRDefault="00910801">
      <w:pPr>
        <w:autoSpaceDE w:val="0"/>
        <w:rPr>
          <w:rFonts w:ascii="ArialMT" w:eastAsia="ArialMT" w:hAnsi="ArialMT" w:cs="ArialMT"/>
          <w:color w:val="000000"/>
        </w:rPr>
      </w:pPr>
      <w:r>
        <w:rPr>
          <w:rFonts w:ascii="ArialMT" w:eastAsia="ArialMT" w:hAnsi="ArialMT" w:cs="ArialMT"/>
          <w:color w:val="000000"/>
        </w:rPr>
        <w:t xml:space="preserve">• </w:t>
      </w:r>
      <w:r>
        <w:rPr>
          <w:rFonts w:ascii="TrebuchetMS" w:eastAsia="TrebuchetMS" w:hAnsi="TrebuchetMS" w:cs="TrebuchetMS"/>
          <w:color w:val="000000"/>
        </w:rPr>
        <w:t>Euclidean Distance Similarity</w:t>
      </w:r>
    </w:p>
    <w:p w14:paraId="2860679E" w14:textId="77777777" w:rsidR="00910801" w:rsidRDefault="00910801">
      <w:pPr>
        <w:autoSpaceDE w:val="0"/>
        <w:rPr>
          <w:rFonts w:ascii="Helvetica" w:eastAsia="Helvetica" w:hAnsi="Helvetica" w:cs="Helvetica"/>
          <w:color w:val="000000"/>
        </w:rPr>
      </w:pPr>
      <w:r>
        <w:rPr>
          <w:rFonts w:ascii="ArialMT" w:eastAsia="ArialMT" w:hAnsi="ArialMT" w:cs="ArialMT"/>
          <w:color w:val="000000"/>
        </w:rPr>
        <w:t xml:space="preserve">• </w:t>
      </w:r>
      <w:r>
        <w:rPr>
          <w:rFonts w:ascii="TrebuchetMS" w:eastAsia="TrebuchetMS" w:hAnsi="TrebuchetMS" w:cs="TrebuchetMS"/>
          <w:color w:val="000000"/>
        </w:rPr>
        <w:t>Stochastic Gradient Descent (SDG)</w:t>
      </w:r>
    </w:p>
    <w:p w14:paraId="1573EC19" w14:textId="77777777" w:rsidR="00910801" w:rsidRDefault="00910801">
      <w:pPr>
        <w:autoSpaceDE w:val="0"/>
        <w:rPr>
          <w:rFonts w:ascii="Helvetica" w:eastAsia="Helvetica" w:hAnsi="Helvetica" w:cs="Helvetica"/>
          <w:color w:val="000000"/>
        </w:rPr>
      </w:pPr>
    </w:p>
    <w:p w14:paraId="1B352A70" w14:textId="77777777" w:rsidR="00910801" w:rsidRDefault="00910801">
      <w:pPr>
        <w:autoSpaceDE w:val="0"/>
        <w:rPr>
          <w:rFonts w:ascii="ArialMT" w:eastAsia="ArialMT" w:hAnsi="ArialMT" w:cs="ArialMT"/>
          <w:color w:val="000000"/>
        </w:rPr>
      </w:pPr>
      <w:r>
        <w:rPr>
          <w:rFonts w:ascii="TrebuchetMS" w:eastAsia="TrebuchetMS" w:hAnsi="TrebuchetMS" w:cs="TrebuchetMS"/>
          <w:color w:val="000000"/>
        </w:rPr>
        <w:t>Tools:</w:t>
      </w:r>
    </w:p>
    <w:p w14:paraId="61A9DCBB" w14:textId="77777777" w:rsidR="00910801" w:rsidRDefault="00910801">
      <w:pPr>
        <w:autoSpaceDE w:val="0"/>
        <w:rPr>
          <w:rFonts w:ascii="ArialMT" w:eastAsia="ArialMT" w:hAnsi="ArialMT" w:cs="ArialMT"/>
          <w:color w:val="000000"/>
        </w:rPr>
      </w:pPr>
      <w:r>
        <w:rPr>
          <w:rFonts w:ascii="ArialMT" w:eastAsia="ArialMT" w:hAnsi="ArialMT" w:cs="ArialMT"/>
          <w:color w:val="000000"/>
        </w:rPr>
        <w:t xml:space="preserve">• </w:t>
      </w:r>
      <w:r>
        <w:rPr>
          <w:rFonts w:ascii="TrebuchetMS" w:eastAsia="TrebuchetMS" w:hAnsi="TrebuchetMS" w:cs="TrebuchetMS"/>
          <w:color w:val="000000"/>
        </w:rPr>
        <w:t>Hadoop</w:t>
      </w:r>
    </w:p>
    <w:p w14:paraId="4C85EE2A" w14:textId="77777777" w:rsidR="00910801" w:rsidRDefault="00910801">
      <w:pPr>
        <w:autoSpaceDE w:val="0"/>
        <w:rPr>
          <w:rFonts w:ascii="ArialMT" w:eastAsia="ArialMT" w:hAnsi="ArialMT" w:cs="ArialMT"/>
          <w:color w:val="000000"/>
        </w:rPr>
      </w:pPr>
      <w:r>
        <w:rPr>
          <w:rFonts w:ascii="ArialMT" w:eastAsia="ArialMT" w:hAnsi="ArialMT" w:cs="ArialMT"/>
          <w:color w:val="000000"/>
        </w:rPr>
        <w:t xml:space="preserve">• </w:t>
      </w:r>
      <w:r>
        <w:rPr>
          <w:rFonts w:ascii="TrebuchetMS" w:eastAsia="TrebuchetMS" w:hAnsi="TrebuchetMS" w:cs="TrebuchetMS"/>
          <w:color w:val="000000"/>
        </w:rPr>
        <w:t>Mahout</w:t>
      </w:r>
    </w:p>
    <w:p w14:paraId="490EA13E" w14:textId="77777777" w:rsidR="00910801" w:rsidRDefault="00910801">
      <w:pPr>
        <w:autoSpaceDE w:val="0"/>
        <w:rPr>
          <w:rFonts w:ascii="TrebuchetMS-Bold" w:eastAsia="TrebuchetMS-Bold" w:hAnsi="TrebuchetMS-Bold" w:cs="TrebuchetMS-Bold"/>
          <w:b/>
          <w:bCs/>
          <w:color w:val="000000"/>
        </w:rPr>
      </w:pPr>
      <w:r>
        <w:rPr>
          <w:rFonts w:ascii="ArialMT" w:eastAsia="ArialMT" w:hAnsi="ArialMT" w:cs="ArialMT"/>
          <w:color w:val="000000"/>
        </w:rPr>
        <w:t xml:space="preserve">• </w:t>
      </w:r>
      <w:r>
        <w:rPr>
          <w:rFonts w:ascii="TrebuchetMS" w:eastAsia="TrebuchetMS" w:hAnsi="TrebuchetMS" w:cs="TrebuchetMS"/>
          <w:color w:val="000000"/>
        </w:rPr>
        <w:t>Hbase</w:t>
      </w:r>
    </w:p>
    <w:p w14:paraId="514C9526" w14:textId="77777777" w:rsidR="00910801" w:rsidRDefault="00910801">
      <w:pPr>
        <w:autoSpaceDE w:val="0"/>
        <w:rPr>
          <w:rFonts w:ascii="TrebuchetMS-Bold" w:eastAsia="TrebuchetMS-Bold" w:hAnsi="TrebuchetMS-Bold" w:cs="TrebuchetMS-Bold"/>
          <w:b/>
          <w:bCs/>
          <w:color w:val="000000"/>
        </w:rPr>
      </w:pPr>
    </w:p>
    <w:p w14:paraId="0202B38B" w14:textId="77777777" w:rsidR="00910801" w:rsidRDefault="00910801">
      <w:pPr>
        <w:autoSpaceDE w:val="0"/>
        <w:rPr>
          <w:rFonts w:ascii="TrebuchetMS" w:eastAsia="TrebuchetMS" w:hAnsi="TrebuchetMS" w:cs="TrebuchetMS"/>
        </w:rPr>
      </w:pPr>
      <w:r>
        <w:rPr>
          <w:rFonts w:ascii="TrebuchetMS" w:eastAsia="TrebuchetMS" w:hAnsi="TrebuchetMS" w:cs="TrebuchetMS"/>
          <w:b/>
          <w:bCs/>
          <w:color w:val="0000CC"/>
        </w:rPr>
        <w:t>Expected Contributions:</w:t>
      </w:r>
    </w:p>
    <w:p w14:paraId="3CAE7BB7" w14:textId="77777777" w:rsidR="00910801" w:rsidRDefault="00910801">
      <w:pPr>
        <w:autoSpaceDE w:val="0"/>
        <w:rPr>
          <w:rFonts w:ascii="TrebuchetMS" w:eastAsia="TrebuchetMS" w:hAnsi="TrebuchetMS" w:cs="TrebuchetMS"/>
        </w:rPr>
      </w:pPr>
      <w:r>
        <w:rPr>
          <w:rFonts w:ascii="TrebuchetMS" w:eastAsia="TrebuchetMS" w:hAnsi="TrebuchetMS" w:cs="TrebuchetMS"/>
        </w:rPr>
        <w:t>We are going to analyze the dataset called Daily Holdings for All ProShares ETFs which contains tons of information collected from the stock exchange market. The first step</w:t>
      </w:r>
    </w:p>
    <w:p w14:paraId="0CCCF95F" w14:textId="77777777" w:rsidR="00910801" w:rsidRDefault="00910801">
      <w:pPr>
        <w:autoSpaceDE w:val="0"/>
        <w:rPr>
          <w:rFonts w:ascii="TrebuchetMS-Bold" w:eastAsia="TrebuchetMS-Bold" w:hAnsi="TrebuchetMS-Bold" w:cs="TrebuchetMS-Bold"/>
          <w:b/>
          <w:bCs/>
          <w:color w:val="000000"/>
          <w:sz w:val="56"/>
          <w:szCs w:val="56"/>
        </w:rPr>
      </w:pPr>
      <w:r>
        <w:rPr>
          <w:rFonts w:ascii="TrebuchetMS" w:eastAsia="TrebuchetMS" w:hAnsi="TrebuchetMS" w:cs="TrebuchetMS"/>
        </w:rPr>
        <w:t>is to scrutinize the data and provide the stock which may go up potentially. With these screened stocks, suggest a certain user a potential stock which she/he may be interested in.</w:t>
      </w:r>
    </w:p>
    <w:p w14:paraId="2E876C7B" w14:textId="77777777" w:rsidR="00910801" w:rsidRDefault="00910801">
      <w:pPr>
        <w:autoSpaceDE w:val="0"/>
        <w:rPr>
          <w:rFonts w:ascii="TrebuchetMS-Bold" w:eastAsia="TrebuchetMS-Bold" w:hAnsi="TrebuchetMS-Bold" w:cs="TrebuchetMS-Bold"/>
          <w:b/>
          <w:bCs/>
          <w:color w:val="000000"/>
          <w:sz w:val="56"/>
          <w:szCs w:val="56"/>
        </w:rPr>
      </w:pPr>
    </w:p>
    <w:p w14:paraId="1C5982A7" w14:textId="77777777" w:rsidR="00E70B87" w:rsidRDefault="00466F6F" w:rsidP="00E70B87">
      <w:pPr>
        <w:autoSpaceDE w:val="0"/>
        <w:rPr>
          <w:rFonts w:ascii="Arial-BoldItalicMT" w:eastAsia="Arial-BoldItalicMT" w:hAnsi="Arial-BoldItalicMT" w:cs="Arial-BoldItalicMT"/>
          <w:i/>
          <w:iCs/>
          <w:color w:val="000000"/>
        </w:rPr>
      </w:pPr>
      <w:r>
        <w:rPr>
          <w:rFonts w:ascii="Arial-BoldItalicMT" w:eastAsia="Arial-BoldItalicMT" w:hAnsi="Arial-BoldItalicMT" w:cs="Arial-BoldItalicMT"/>
          <w:b/>
          <w:bCs/>
          <w:i/>
          <w:iCs/>
          <w:color w:val="0000FF"/>
        </w:rPr>
        <w:br w:type="page"/>
      </w:r>
      <w:r w:rsidR="00E70B87">
        <w:rPr>
          <w:rFonts w:ascii="Arial-BoldItalicMT" w:eastAsia="Arial-BoldItalicMT" w:hAnsi="Arial-BoldItalicMT" w:cs="Arial-BoldItalicMT"/>
          <w:b/>
          <w:bCs/>
          <w:i/>
          <w:iCs/>
          <w:color w:val="0000FF"/>
        </w:rPr>
        <w:lastRenderedPageBreak/>
        <w:t>Project Option 8</w:t>
      </w:r>
    </w:p>
    <w:p w14:paraId="30F5FD96" w14:textId="77777777" w:rsidR="00E70B87" w:rsidRDefault="00E70B87" w:rsidP="00E70B87">
      <w:pPr>
        <w:autoSpaceDE w:val="0"/>
        <w:rPr>
          <w:rFonts w:ascii="Arial-ItalicMT" w:eastAsia="Arial-ItalicMT" w:hAnsi="Arial-ItalicMT" w:cs="Arial-ItalicMT"/>
          <w:i/>
          <w:iCs/>
          <w:color w:val="000000"/>
        </w:rPr>
      </w:pPr>
      <w:r>
        <w:rPr>
          <w:rFonts w:ascii="Arial-BoldItalicMT" w:eastAsia="Arial-BoldItalicMT" w:hAnsi="Arial-BoldItalicMT" w:cs="Arial-BoldItalicMT"/>
          <w:i/>
          <w:iCs/>
          <w:color w:val="000000"/>
        </w:rPr>
        <w:t>Customer Complaint Analyses</w:t>
      </w:r>
    </w:p>
    <w:p w14:paraId="680E30D1" w14:textId="77777777" w:rsidR="00E70B87" w:rsidRDefault="00E70B87" w:rsidP="00E70B87">
      <w:pPr>
        <w:autoSpaceDE w:val="0"/>
      </w:pPr>
      <w:r>
        <w:rPr>
          <w:rFonts w:ascii="Arial-ItalicMT" w:eastAsia="Arial-ItalicMT" w:hAnsi="Arial-ItalicMT" w:cs="Arial-ItalicMT"/>
          <w:i/>
          <w:iCs/>
          <w:color w:val="000000"/>
        </w:rPr>
        <w:t>Insights into Issues plaguing the Banking Sector</w:t>
      </w:r>
    </w:p>
    <w:p w14:paraId="0373AD27" w14:textId="77777777" w:rsidR="00E70B87" w:rsidRDefault="00E70B87" w:rsidP="00E70B87">
      <w:pPr>
        <w:autoSpaceDE w:val="0"/>
      </w:pPr>
    </w:p>
    <w:p w14:paraId="07C661E0" w14:textId="77777777" w:rsidR="00E70B87" w:rsidRDefault="00E70B87" w:rsidP="00E70B87">
      <w:pPr>
        <w:autoSpaceDE w:val="0"/>
        <w:rPr>
          <w:rFonts w:ascii="ZapfDingbatsITC" w:eastAsia="ZapfDingbatsITC" w:hAnsi="ZapfDingbatsITC" w:cs="ZapfDingbatsITC"/>
          <w:color w:val="000000"/>
        </w:rPr>
      </w:pPr>
      <w:r>
        <w:rPr>
          <w:rFonts w:ascii="TrebuchetMS-Bold" w:eastAsia="TrebuchetMS-Bold" w:hAnsi="TrebuchetMS-Bold" w:cs="TrebuchetMS-Bold"/>
          <w:b/>
          <w:bCs/>
          <w:i/>
          <w:iCs/>
          <w:color w:val="0000FF"/>
        </w:rPr>
        <w:t>Motivation</w:t>
      </w:r>
    </w:p>
    <w:p w14:paraId="60A58466" w14:textId="77777777" w:rsidR="00E70B87" w:rsidRDefault="00E70B87" w:rsidP="00E70B87">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 xml:space="preserve">➢ </w:t>
      </w:r>
      <w:r>
        <w:rPr>
          <w:rFonts w:ascii="TrebuchetMS-Bold" w:eastAsia="TrebuchetMS-Bold" w:hAnsi="TrebuchetMS-Bold" w:cs="TrebuchetMS-Bold"/>
          <w:color w:val="000000"/>
        </w:rPr>
        <w:t>One of the biggest challenges for banks is minimizing customer attrition rate which is directly dependent on customer satisfaction.</w:t>
      </w:r>
    </w:p>
    <w:p w14:paraId="48D51578" w14:textId="77777777" w:rsidR="00E70B87" w:rsidRDefault="00E70B87" w:rsidP="00E70B87">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 xml:space="preserve">➢ </w:t>
      </w:r>
      <w:r>
        <w:rPr>
          <w:rFonts w:ascii="TrebuchetMS-Bold" w:eastAsia="TrebuchetMS-Bold" w:hAnsi="TrebuchetMS-Bold" w:cs="TrebuchetMS-Bold"/>
          <w:color w:val="000000"/>
        </w:rPr>
        <w:t>Customers are inclined to choose the banks who can be trusted for their services.</w:t>
      </w:r>
    </w:p>
    <w:p w14:paraId="31A58352" w14:textId="77777777" w:rsidR="00E70B87" w:rsidRDefault="00E70B87" w:rsidP="00E70B87">
      <w:pPr>
        <w:autoSpaceDE w:val="0"/>
        <w:rPr>
          <w:rFonts w:ascii="TrebuchetMS-Bold" w:eastAsia="TrebuchetMS-Bold" w:hAnsi="TrebuchetMS-Bold" w:cs="TrebuchetMS-Bold"/>
          <w:color w:val="000000"/>
        </w:rPr>
      </w:pPr>
      <w:r>
        <w:rPr>
          <w:rFonts w:ascii="ZapfDingbatsITC" w:eastAsia="ZapfDingbatsITC" w:hAnsi="ZapfDingbatsITC" w:cs="ZapfDingbatsITC"/>
          <w:color w:val="000000"/>
        </w:rPr>
        <w:t xml:space="preserve">➢ </w:t>
      </w:r>
      <w:r>
        <w:rPr>
          <w:rFonts w:ascii="TrebuchetMS-Bold" w:eastAsia="TrebuchetMS-Bold" w:hAnsi="TrebuchetMS-Bold" w:cs="TrebuchetMS-Bold"/>
          <w:color w:val="000000"/>
        </w:rPr>
        <w:t>Banks make their decisions based on a subset of data because of absence of scalable solutions.</w:t>
      </w:r>
    </w:p>
    <w:p w14:paraId="35ABBBC1" w14:textId="77777777" w:rsidR="00E70B87" w:rsidRDefault="00E70B87" w:rsidP="00E70B87">
      <w:pPr>
        <w:autoSpaceDE w:val="0"/>
        <w:rPr>
          <w:rFonts w:ascii="TrebuchetMS-Bold" w:eastAsia="TrebuchetMS-Bold" w:hAnsi="TrebuchetMS-Bold" w:cs="TrebuchetMS-Bold"/>
          <w:color w:val="000000"/>
        </w:rPr>
      </w:pPr>
    </w:p>
    <w:p w14:paraId="184EA239" w14:textId="77777777" w:rsidR="00E70B87" w:rsidRDefault="00E70B87" w:rsidP="00E70B87">
      <w:pPr>
        <w:autoSpaceDE w:val="0"/>
      </w:pPr>
      <w:r>
        <w:rPr>
          <w:rFonts w:ascii="TrebuchetMS-Bold" w:eastAsia="TrebuchetMS-Bold" w:hAnsi="TrebuchetMS-Bold" w:cs="TrebuchetMS-Bold"/>
          <w:b/>
          <w:bCs/>
          <w:color w:val="3333CD"/>
        </w:rPr>
        <w:t>In this project, a scalable design should be used to counter the above problems!</w:t>
      </w:r>
    </w:p>
    <w:p w14:paraId="1BB226A5" w14:textId="77777777" w:rsidR="00E70B87" w:rsidRDefault="00E70B87" w:rsidP="00E70B87">
      <w:pPr>
        <w:autoSpaceDE w:val="0"/>
      </w:pPr>
    </w:p>
    <w:p w14:paraId="1C815BCA" w14:textId="77777777" w:rsidR="00E70B87" w:rsidRDefault="00E70B87" w:rsidP="00E70B87">
      <w:pPr>
        <w:autoSpaceDE w:val="0"/>
        <w:rPr>
          <w:rFonts w:ascii="ZapfDingbatsITC" w:eastAsia="ZapfDingbatsITC" w:hAnsi="ZapfDingbatsITC" w:cs="ZapfDingbatsITC"/>
          <w:color w:val="000000"/>
        </w:rPr>
      </w:pPr>
      <w:r>
        <w:rPr>
          <w:rFonts w:ascii="TrebuchetMS-Bold" w:eastAsia="TrebuchetMS-Bold" w:hAnsi="TrebuchetMS-Bold" w:cs="TrebuchetMS-Bold"/>
          <w:b/>
          <w:bCs/>
          <w:i/>
          <w:iCs/>
          <w:color w:val="0000FF"/>
        </w:rPr>
        <w:t>Dataset, Algorithm, Tools</w:t>
      </w:r>
    </w:p>
    <w:p w14:paraId="29AB11AD" w14:textId="77777777" w:rsidR="00E70B87" w:rsidRDefault="00E70B87" w:rsidP="00E70B87">
      <w:pPr>
        <w:autoSpaceDE w:val="0"/>
        <w:rPr>
          <w:rFonts w:ascii="TrebuchetMS-Bold" w:eastAsia="TrebuchetMS-Bold" w:hAnsi="TrebuchetMS-Bold" w:cs="TrebuchetMS-Bold"/>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Consumer Complaints Database: The dataset contains</w:t>
      </w:r>
    </w:p>
    <w:p w14:paraId="22D1E3A7" w14:textId="77777777" w:rsidR="00E70B87" w:rsidRDefault="00E70B87" w:rsidP="00E70B87">
      <w:pPr>
        <w:autoSpaceDE w:val="0"/>
        <w:rPr>
          <w:rFonts w:ascii="Helvetica" w:eastAsia="Helvetica" w:hAnsi="Helvetica" w:cs="Helvetica"/>
          <w:color w:val="000000"/>
        </w:rPr>
      </w:pPr>
      <w:r>
        <w:rPr>
          <w:rFonts w:ascii="TrebuchetMS-Bold" w:eastAsia="TrebuchetMS-Bold" w:hAnsi="TrebuchetMS-Bold" w:cs="TrebuchetMS-Bold"/>
          <w:color w:val="000000"/>
        </w:rPr>
        <w:t>Retail consumer complaints with banks and financial institutions (provided by Consumer Financial Protection Bureau). http://www.consumerfinance.gov/complaintdatabase/</w:t>
      </w:r>
    </w:p>
    <w:p w14:paraId="69175448" w14:textId="77777777" w:rsidR="00E70B87" w:rsidRDefault="00E70B87" w:rsidP="00E70B87">
      <w:pPr>
        <w:autoSpaceDE w:val="0"/>
        <w:rPr>
          <w:rFonts w:ascii="Helvetica" w:eastAsia="Helvetica" w:hAnsi="Helvetica" w:cs="Helvetica"/>
          <w:color w:val="000000"/>
        </w:rPr>
      </w:pPr>
    </w:p>
    <w:p w14:paraId="3F094D76" w14:textId="77777777" w:rsidR="00E70B87" w:rsidRDefault="00E70B87" w:rsidP="00E70B87">
      <w:pPr>
        <w:autoSpaceDE w:val="0"/>
        <w:rPr>
          <w:rFonts w:ascii="Helvetica" w:eastAsia="Helvetica" w:hAnsi="Helvetica" w:cs="Helvetica"/>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Algorithms: Various Clustering and Classification Algorithms</w:t>
      </w:r>
    </w:p>
    <w:p w14:paraId="62ED72A5" w14:textId="77777777" w:rsidR="00E70B87" w:rsidRDefault="00E70B87" w:rsidP="00E70B87">
      <w:pPr>
        <w:autoSpaceDE w:val="0"/>
      </w:pPr>
      <w:r>
        <w:rPr>
          <w:rFonts w:ascii="ZapfDingbatsITC" w:eastAsia="ZapfDingbatsITC" w:hAnsi="ZapfDingbatsITC" w:cs="ZapfDingbatsITC"/>
          <w:color w:val="000000"/>
        </w:rPr>
        <w:t>➢</w:t>
      </w:r>
      <w:r>
        <w:rPr>
          <w:rFonts w:ascii="TrebuchetMS-Bold" w:eastAsia="TrebuchetMS-Bold" w:hAnsi="TrebuchetMS-Bold" w:cs="TrebuchetMS-Bold"/>
          <w:color w:val="000000"/>
        </w:rPr>
        <w:t>Tools and Languages: Hadoop, Mahout, Java, Python</w:t>
      </w:r>
    </w:p>
    <w:p w14:paraId="4A54086C" w14:textId="77777777" w:rsidR="00E70B87" w:rsidRDefault="00E70B87" w:rsidP="00E70B87">
      <w:pPr>
        <w:autoSpaceDE w:val="0"/>
      </w:pPr>
    </w:p>
    <w:p w14:paraId="14D3E0F7" w14:textId="77777777" w:rsidR="00E70B87" w:rsidRDefault="00E70B87" w:rsidP="00E70B87">
      <w:pPr>
        <w:autoSpaceDE w:val="0"/>
        <w:rPr>
          <w:rFonts w:ascii="ZapfDingbatsITC" w:eastAsia="ZapfDingbatsITC" w:hAnsi="ZapfDingbatsITC" w:cs="ZapfDingbatsITC"/>
          <w:color w:val="000000"/>
        </w:rPr>
      </w:pPr>
      <w:r>
        <w:rPr>
          <w:rFonts w:ascii="TrebuchetMS-Bold" w:eastAsia="TrebuchetMS-Bold" w:hAnsi="TrebuchetMS-Bold" w:cs="TrebuchetMS-Bold"/>
          <w:b/>
          <w:bCs/>
          <w:i/>
          <w:iCs/>
          <w:color w:val="0000FF"/>
        </w:rPr>
        <w:t>Expected Contributions</w:t>
      </w:r>
    </w:p>
    <w:p w14:paraId="1F6A3362" w14:textId="77777777" w:rsidR="00E70B87" w:rsidRPr="00B97315" w:rsidRDefault="00E70B87" w:rsidP="00E70B87">
      <w:pPr>
        <w:autoSpaceDE w:val="0"/>
        <w:rPr>
          <w:rFonts w:ascii="TrebuchetMS-Bold" w:eastAsia="TrebuchetMS-Bold" w:hAnsi="TrebuchetMS-Bold" w:cs="TrebuchetMS-Bold"/>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Major retail banking issues by state and match-analyze them based on geographic or socio-economic brackets.</w:t>
      </w:r>
    </w:p>
    <w:p w14:paraId="4841ED4D" w14:textId="77777777" w:rsidR="00E70B87" w:rsidRDefault="00E70B87" w:rsidP="00E70B87">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Top concerns of consumers in various states.</w:t>
      </w:r>
    </w:p>
    <w:p w14:paraId="24396D61" w14:textId="77777777" w:rsidR="00E70B87" w:rsidRDefault="00E70B87" w:rsidP="00E70B87">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Derive business impact of customer satisfaction or dissatisfaction with their complaints on the institution.</w:t>
      </w:r>
    </w:p>
    <w:p w14:paraId="4A25E3E0" w14:textId="77777777" w:rsidR="00E70B87" w:rsidRDefault="00E70B87" w:rsidP="00E70B87">
      <w:pPr>
        <w:autoSpaceDE w:val="0"/>
        <w:rPr>
          <w:rFonts w:ascii="ZapfDingbatsITC" w:eastAsia="ZapfDingbatsITC" w:hAnsi="ZapfDingbatsITC" w:cs="ZapfDingbatsITC"/>
          <w:color w:val="000000"/>
        </w:rPr>
      </w:pPr>
      <w:r>
        <w:rPr>
          <w:rFonts w:ascii="ZapfDingbatsITC" w:eastAsia="ZapfDingbatsITC" w:hAnsi="ZapfDingbatsITC" w:cs="ZapfDingbatsITC"/>
          <w:color w:val="000000"/>
        </w:rPr>
        <w:t>➢</w:t>
      </w:r>
      <w:r>
        <w:rPr>
          <w:rFonts w:ascii="TrebuchetMS-Bold" w:eastAsia="TrebuchetMS-Bold" w:hAnsi="TrebuchetMS-Bold" w:cs="TrebuchetMS-Bold"/>
          <w:color w:val="000000"/>
        </w:rPr>
        <w:t>Propose likely solutions that can be deemed as “first response” for future complaints of similar nature.</w:t>
      </w:r>
    </w:p>
    <w:p w14:paraId="2AA3E6B6" w14:textId="77777777" w:rsidR="00910801" w:rsidRPr="00E70B87" w:rsidRDefault="00E70B87">
      <w:pPr>
        <w:autoSpaceDE w:val="0"/>
      </w:pPr>
      <w:r>
        <w:rPr>
          <w:rFonts w:ascii="ZapfDingbatsITC" w:eastAsia="ZapfDingbatsITC" w:hAnsi="ZapfDingbatsITC" w:cs="ZapfDingbatsITC"/>
          <w:color w:val="000000"/>
        </w:rPr>
        <w:t>➢</w:t>
      </w:r>
      <w:r>
        <w:rPr>
          <w:rFonts w:ascii="TrebuchetMS-Bold" w:eastAsia="TrebuchetMS-Bold" w:hAnsi="TrebuchetMS-Bold" w:cs="TrebuchetMS-Bold"/>
          <w:color w:val="000000"/>
        </w:rPr>
        <w:t>Hypothesize a performance metric to apply to all complaints – can be used to prioritize complaints based on resolution time.</w:t>
      </w:r>
    </w:p>
    <w:sectPr w:rsidR="00910801" w:rsidRPr="00E70B8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6CF7" w14:textId="77777777" w:rsidR="00802220" w:rsidRDefault="00802220" w:rsidP="004A4B33">
      <w:r>
        <w:separator/>
      </w:r>
    </w:p>
  </w:endnote>
  <w:endnote w:type="continuationSeparator" w:id="0">
    <w:p w14:paraId="3DF21972" w14:textId="77777777" w:rsidR="00802220" w:rsidRDefault="00802220" w:rsidP="004A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BoldItalicMT">
    <w:altName w:val="Arial"/>
    <w:charset w:val="00"/>
    <w:family w:val="swiss"/>
    <w:pitch w:val="default"/>
  </w:font>
  <w:font w:name="TrebuchetMS-Bold">
    <w:altName w:val="Arial"/>
    <w:charset w:val="00"/>
    <w:family w:val="swiss"/>
    <w:pitch w:val="default"/>
  </w:font>
  <w:font w:name="ZapfDingbatsITC">
    <w:altName w:val="MS Gothic"/>
    <w:charset w:val="80"/>
    <w:family w:val="auto"/>
    <w:pitch w:val="default"/>
  </w:font>
  <w:font w:name="TrebuchetMS">
    <w:altName w:val="Arial"/>
    <w:charset w:val="00"/>
    <w:family w:val="swiss"/>
    <w:pitch w:val="default"/>
  </w:font>
  <w:font w:name="LucidaGrande">
    <w:altName w:val="MS Gothic"/>
    <w:charset w:val="80"/>
    <w:family w:val="auto"/>
    <w:pitch w:val="default"/>
  </w:font>
  <w:font w:name="Helvetica">
    <w:panose1 w:val="020B0604020202020204"/>
    <w:charset w:val="00"/>
    <w:family w:val="swiss"/>
    <w:pitch w:val="variable"/>
    <w:sig w:usb0="E0002EFF" w:usb1="C000785B" w:usb2="00000009" w:usb3="00000000" w:csb0="000001FF" w:csb1="00000000"/>
  </w:font>
  <w:font w:name="Arial-BoldMT">
    <w:altName w:val="Arial"/>
    <w:charset w:val="00"/>
    <w:family w:val="swiss"/>
    <w:pitch w:val="default"/>
  </w:font>
  <w:font w:name="ArialMT">
    <w:altName w:val="Arial"/>
    <w:charset w:val="00"/>
    <w:family w:val="swiss"/>
    <w:pitch w:val="default"/>
  </w:font>
  <w:font w:name="HelveticaNeue">
    <w:altName w:val="Arial"/>
    <w:charset w:val="00"/>
    <w:family w:val="swiss"/>
    <w:pitch w:val="default"/>
  </w:font>
  <w:font w:name="HelveticaNeue-Bold">
    <w:altName w:val="Arial"/>
    <w:charset w:val="00"/>
    <w:family w:val="swiss"/>
    <w:pitch w:val="default"/>
  </w:font>
  <w:font w:name="Arial-ItalicMT">
    <w:altName w:val="Arial"/>
    <w:charset w:val="00"/>
    <w:family w:val="swiss"/>
    <w:pitch w:val="default"/>
  </w:font>
  <w:font w:name="TimesNewRomanPSMT">
    <w:altName w:val="Arial"/>
    <w:charset w:val="00"/>
    <w:family w:val="swiss"/>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E650" w14:textId="77777777" w:rsidR="00802220" w:rsidRDefault="00802220" w:rsidP="004A4B33">
      <w:r>
        <w:separator/>
      </w:r>
    </w:p>
  </w:footnote>
  <w:footnote w:type="continuationSeparator" w:id="0">
    <w:p w14:paraId="288E6EA4" w14:textId="77777777" w:rsidR="00802220" w:rsidRDefault="00802220" w:rsidP="004A4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72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0493DE2"/>
    <w:multiLevelType w:val="hybridMultilevel"/>
    <w:tmpl w:val="8E40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B7204"/>
    <w:multiLevelType w:val="hybridMultilevel"/>
    <w:tmpl w:val="FA7C20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8943904">
    <w:abstractNumId w:val="0"/>
  </w:num>
  <w:num w:numId="2" w16cid:durableId="1821849393">
    <w:abstractNumId w:val="1"/>
  </w:num>
  <w:num w:numId="3" w16cid:durableId="212664499">
    <w:abstractNumId w:val="2"/>
  </w:num>
  <w:num w:numId="4" w16cid:durableId="335151923">
    <w:abstractNumId w:val="3"/>
  </w:num>
  <w:num w:numId="5" w16cid:durableId="1961915637">
    <w:abstractNumId w:val="4"/>
  </w:num>
  <w:num w:numId="6" w16cid:durableId="906497968">
    <w:abstractNumId w:val="5"/>
  </w:num>
  <w:num w:numId="7" w16cid:durableId="1944535022">
    <w:abstractNumId w:val="6"/>
  </w:num>
  <w:num w:numId="8" w16cid:durableId="1454011136">
    <w:abstractNumId w:val="7"/>
  </w:num>
  <w:num w:numId="9" w16cid:durableId="642925976">
    <w:abstractNumId w:val="8"/>
  </w:num>
  <w:num w:numId="10" w16cid:durableId="139886506">
    <w:abstractNumId w:val="9"/>
  </w:num>
  <w:num w:numId="11" w16cid:durableId="1775203866">
    <w:abstractNumId w:val="10"/>
  </w:num>
  <w:num w:numId="12" w16cid:durableId="435293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15"/>
    <w:rsid w:val="000A4E98"/>
    <w:rsid w:val="002A0ACC"/>
    <w:rsid w:val="0039052B"/>
    <w:rsid w:val="003B7989"/>
    <w:rsid w:val="003C137D"/>
    <w:rsid w:val="003D5186"/>
    <w:rsid w:val="00457C5F"/>
    <w:rsid w:val="00466F6F"/>
    <w:rsid w:val="004A4B33"/>
    <w:rsid w:val="004B4515"/>
    <w:rsid w:val="00514D65"/>
    <w:rsid w:val="00585F62"/>
    <w:rsid w:val="005D2EA7"/>
    <w:rsid w:val="005E7953"/>
    <w:rsid w:val="005F651E"/>
    <w:rsid w:val="00625EDF"/>
    <w:rsid w:val="00735971"/>
    <w:rsid w:val="00802220"/>
    <w:rsid w:val="00891D54"/>
    <w:rsid w:val="008935CC"/>
    <w:rsid w:val="00910801"/>
    <w:rsid w:val="00994DDC"/>
    <w:rsid w:val="009E2720"/>
    <w:rsid w:val="00B31DEC"/>
    <w:rsid w:val="00B97315"/>
    <w:rsid w:val="00D607F1"/>
    <w:rsid w:val="00E70B87"/>
    <w:rsid w:val="00F2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47DC148"/>
  <w15:chartTrackingRefBased/>
  <w15:docId w15:val="{DB4C5091-6C84-46A6-BEE2-F743A6B2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rPr>
      <w:rFonts w:ascii="Symbol" w:hAnsi="Symbol" w:cs="OpenSymbol"/>
    </w:rPr>
  </w:style>
  <w:style w:type="character" w:customStyle="1" w:styleId="WW8Num3z0">
    <w:name w:val="WW8Num3z0"/>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Bullets">
    <w:name w:val="Bullets"/>
    <w:rPr>
      <w:rFonts w:ascii="OpenSymbol" w:eastAsia="OpenSymbol" w:hAnsi="OpenSymbol" w:cs="Open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a"/>
    <w:next w:val="a3"/>
    <w:pPr>
      <w:keepNext/>
      <w:spacing w:before="240" w:after="120"/>
    </w:pPr>
    <w:rPr>
      <w:rFonts w:ascii="Arial" w:eastAsia="微软雅黑" w:hAnsi="Arial"/>
      <w:sz w:val="28"/>
      <w:szCs w:val="28"/>
    </w:rPr>
  </w:style>
  <w:style w:type="paragraph" w:styleId="a3">
    <w:name w:val="Body Text"/>
    <w:basedOn w:val="a"/>
    <w:pPr>
      <w:spacing w:after="120"/>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styleId="a6">
    <w:name w:val="header"/>
    <w:basedOn w:val="a"/>
    <w:link w:val="Char"/>
    <w:uiPriority w:val="99"/>
    <w:unhideWhenUsed/>
    <w:rsid w:val="004A4B33"/>
    <w:pPr>
      <w:tabs>
        <w:tab w:val="center" w:pos="4680"/>
        <w:tab w:val="right" w:pos="9360"/>
      </w:tabs>
    </w:pPr>
    <w:rPr>
      <w:szCs w:val="21"/>
    </w:rPr>
  </w:style>
  <w:style w:type="character" w:customStyle="1" w:styleId="Char">
    <w:name w:val="页眉 Char"/>
    <w:link w:val="a6"/>
    <w:uiPriority w:val="99"/>
    <w:rsid w:val="004A4B33"/>
    <w:rPr>
      <w:rFonts w:cs="Mangal"/>
      <w:kern w:val="1"/>
      <w:sz w:val="24"/>
      <w:szCs w:val="21"/>
      <w:lang w:eastAsia="hi-IN" w:bidi="hi-IN"/>
    </w:rPr>
  </w:style>
  <w:style w:type="paragraph" w:styleId="a7">
    <w:name w:val="footer"/>
    <w:basedOn w:val="a"/>
    <w:link w:val="Char0"/>
    <w:uiPriority w:val="99"/>
    <w:unhideWhenUsed/>
    <w:rsid w:val="004A4B33"/>
    <w:pPr>
      <w:tabs>
        <w:tab w:val="center" w:pos="4680"/>
        <w:tab w:val="right" w:pos="9360"/>
      </w:tabs>
    </w:pPr>
    <w:rPr>
      <w:szCs w:val="21"/>
    </w:rPr>
  </w:style>
  <w:style w:type="character" w:customStyle="1" w:styleId="Char0">
    <w:name w:val="页脚 Char"/>
    <w:link w:val="a7"/>
    <w:uiPriority w:val="99"/>
    <w:rsid w:val="004A4B33"/>
    <w:rPr>
      <w:rFonts w:cs="Mangal"/>
      <w:kern w:val="1"/>
      <w:sz w:val="24"/>
      <w:szCs w:val="21"/>
      <w:lang w:eastAsia="hi-IN" w:bidi="hi-IN"/>
    </w:rPr>
  </w:style>
  <w:style w:type="character" w:styleId="a8">
    <w:name w:val="Hyperlink"/>
    <w:uiPriority w:val="99"/>
    <w:unhideWhenUsed/>
    <w:rsid w:val="004A4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ivecharts.co.uk/historicaldata.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astuff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wnloads.nbastuffer.com/nba-player-data-se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16525</CharactersWithSpaces>
  <SharedDoc>false</SharedDoc>
  <HLinks>
    <vt:vector size="18" baseType="variant">
      <vt:variant>
        <vt:i4>3932217</vt:i4>
      </vt:variant>
      <vt:variant>
        <vt:i4>6</vt:i4>
      </vt:variant>
      <vt:variant>
        <vt:i4>0</vt:i4>
      </vt:variant>
      <vt:variant>
        <vt:i4>5</vt:i4>
      </vt:variant>
      <vt:variant>
        <vt:lpwstr>http://www.livecharts.co.uk/historicaldata.php</vt:lpwstr>
      </vt:variant>
      <vt:variant>
        <vt:lpwstr/>
      </vt:variant>
      <vt:variant>
        <vt:i4>3539065</vt:i4>
      </vt:variant>
      <vt:variant>
        <vt:i4>3</vt:i4>
      </vt:variant>
      <vt:variant>
        <vt:i4>0</vt:i4>
      </vt:variant>
      <vt:variant>
        <vt:i4>5</vt:i4>
      </vt:variant>
      <vt:variant>
        <vt:lpwstr>https://www.nbastuffer.com/</vt:lpwstr>
      </vt:variant>
      <vt:variant>
        <vt:lpwstr/>
      </vt:variant>
      <vt:variant>
        <vt:i4>5439490</vt:i4>
      </vt:variant>
      <vt:variant>
        <vt:i4>0</vt:i4>
      </vt:variant>
      <vt:variant>
        <vt:i4>0</vt:i4>
      </vt:variant>
      <vt:variant>
        <vt:i4>5</vt:i4>
      </vt:variant>
      <vt:variant>
        <vt:lpwstr>http://downloads.nbastuffer.com/nba-player-data-sets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佟</dc:creator>
  <cp:keywords/>
  <cp:lastModifiedBy>童 佟</cp:lastModifiedBy>
  <cp:revision>2</cp:revision>
  <cp:lastPrinted>1601-01-01T00:00:00Z</cp:lastPrinted>
  <dcterms:created xsi:type="dcterms:W3CDTF">2022-11-22T00:43:00Z</dcterms:created>
  <dcterms:modified xsi:type="dcterms:W3CDTF">2022-11-22T00:43:00Z</dcterms:modified>
</cp:coreProperties>
</file>